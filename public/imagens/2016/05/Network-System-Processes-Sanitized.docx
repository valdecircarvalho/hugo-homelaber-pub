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4D865197" w:rsidP="4D865197" w:rsidRDefault="4D865197" w14:noSpellErr="1" w14:paraId="67C1BADD" w14:textId="6111CC4C">
      <w:pPr>
        <w:spacing w:before="40" w:beforeAutospacing="off" w:line="240" w:lineRule="auto"/>
        <w:jc w:val="center"/>
      </w:pPr>
    </w:p>
    <w:p w:rsidR="02F08EDF" w:rsidP="02F08EDF" w:rsidRDefault="02F08EDF" w14:noSpellErr="1" w14:paraId="121ADDB9" w14:textId="4579510B">
      <w:pPr>
        <w:pStyle w:val="Normal"/>
      </w:pPr>
    </w:p>
    <w:p w:rsidR="02F08EDF" w:rsidP="02F08EDF" w:rsidRDefault="02F08EDF" w14:paraId="7C7B023E" w14:textId="59F9F33D">
      <w:pPr>
        <w:pStyle w:val="Title"/>
      </w:pPr>
    </w:p>
    <w:p xmlns:wp14="http://schemas.microsoft.com/office/word/2010/wordml" w:rsidR="0024385B" w:rsidP="0024385B" w:rsidRDefault="0024385B" w14:paraId="681101F1" wp14:noSpellErr="1" wp14:textId="78B9D569">
      <w:pPr>
        <w:pStyle w:val="Title"/>
      </w:pPr>
      <w:r w:rsidR="02F08EDF">
        <w:rPr/>
        <w:t>Network/System Processes</w:t>
      </w:r>
    </w:p>
    <w:p xmlns:wp14="http://schemas.microsoft.com/office/word/2010/wordml" w:rsidRPr="009A122D" w:rsidR="0024385B" w:rsidP="0024385B" w:rsidRDefault="0024385B" w14:paraId="40816CDE" wp14:textId="77777777"/>
    <w:p xmlns:wp14="http://schemas.microsoft.com/office/word/2010/wordml" w:rsidRPr="003E59B6" w:rsidR="0024385B" w:rsidP="0024385B" w:rsidRDefault="0024385B" w14:paraId="53CD87DE" wp14:textId="77777777" wp14:noSpellErr="1">
      <w:pPr>
        <w:pStyle w:val="Heading1"/>
        <w:rPr>
          <w:sz w:val="36"/>
          <w:szCs w:val="36"/>
        </w:rPr>
      </w:pPr>
      <w:r w:rsidRPr="0EC55CEF" w:rsidR="0EC55CEF">
        <w:rPr>
          <w:sz w:val="36"/>
          <w:szCs w:val="36"/>
        </w:rPr>
        <w:t>Server Roles</w:t>
      </w:r>
    </w:p>
    <w:p xmlns:wp14="http://schemas.microsoft.com/office/word/2010/wordml" w:rsidR="0024385B" w:rsidP="0024385B" w:rsidRDefault="0024385B" w14:paraId="56F4A6FF" wp14:textId="77777777" wp14:noSpellErr="1">
      <w:r w:rsidRPr="0EC55CEF" w:rsidR="0EC55CEF">
        <w:rPr>
          <w:b w:val="1"/>
          <w:bCs w:val="1"/>
        </w:rPr>
        <w:t>Nagios</w:t>
      </w:r>
      <w:r w:rsidR="0EC55CEF">
        <w:rPr/>
        <w:t xml:space="preserve"> – System Monitoring</w:t>
      </w:r>
    </w:p>
    <w:p xmlns:wp14="http://schemas.microsoft.com/office/word/2010/wordml" w:rsidR="0024385B" w:rsidP="0024385B" w:rsidRDefault="0024385B" w14:paraId="23014EAE" wp14:textId="77777777" wp14:noSpellErr="1">
      <w:r w:rsidRPr="0EC55CEF" w:rsidR="0EC55CEF">
        <w:rPr>
          <w:b w:val="1"/>
          <w:bCs w:val="1"/>
        </w:rPr>
        <w:t xml:space="preserve">NTP </w:t>
      </w:r>
      <w:r w:rsidR="0EC55CEF">
        <w:rPr/>
        <w:t>– Network Time Server</w:t>
      </w:r>
    </w:p>
    <w:p xmlns:wp14="http://schemas.microsoft.com/office/word/2010/wordml" w:rsidR="0024385B" w:rsidP="0024385B" w:rsidRDefault="0024385B" w14:paraId="6D6EDA73" wp14:textId="77777777" wp14:noSpellErr="1">
      <w:r w:rsidRPr="0EC55CEF" w:rsidR="0EC55CEF">
        <w:rPr>
          <w:b w:val="1"/>
          <w:bCs w:val="1"/>
        </w:rPr>
        <w:t>Exchange</w:t>
      </w:r>
      <w:r w:rsidR="0EC55CEF">
        <w:rPr/>
        <w:t xml:space="preserve"> – Email/Calendaring</w:t>
      </w:r>
    </w:p>
    <w:p xmlns:wp14="http://schemas.microsoft.com/office/word/2010/wordml" w:rsidR="0024385B" w:rsidP="0024385B" w:rsidRDefault="0024385B" w14:paraId="29D55CE8" wp14:textId="77777777">
      <w:proofErr w:type="spellStart"/>
      <w:r w:rsidRPr="64782396" w:rsidR="64782396">
        <w:rPr>
          <w:b w:val="1"/>
          <w:bCs w:val="1"/>
        </w:rPr>
        <w:t>Sharepoint</w:t>
      </w:r>
      <w:proofErr w:type="spellEnd"/>
      <w:r w:rsidRPr="64782396" w:rsidR="64782396">
        <w:rPr>
          <w:b w:val="1"/>
          <w:bCs w:val="1"/>
        </w:rPr>
        <w:t xml:space="preserve"> </w:t>
      </w:r>
      <w:r w:rsidR="64782396">
        <w:rPr/>
        <w:t>– Internal IT forms (new user</w:t>
      </w:r>
      <w:r w:rsidR="64782396">
        <w:rPr/>
        <w:t xml:space="preserve"> forms)</w:t>
      </w:r>
    </w:p>
    <w:p xmlns:wp14="http://schemas.microsoft.com/office/word/2010/wordml" w:rsidR="0024385B" w:rsidP="0024385B" w:rsidRDefault="0024385B" w14:paraId="71A95151" wp14:textId="77777777" wp14:noSpellErr="1">
      <w:r w:rsidRPr="0EC55CEF" w:rsidR="0EC55CEF">
        <w:rPr>
          <w:b w:val="1"/>
          <w:bCs w:val="1"/>
        </w:rPr>
        <w:t>Backup</w:t>
      </w:r>
      <w:r w:rsidR="0EC55CEF">
        <w:rPr/>
        <w:t xml:space="preserve"> – System backups</w:t>
      </w:r>
    </w:p>
    <w:p xmlns:wp14="http://schemas.microsoft.com/office/word/2010/wordml" w:rsidR="0024385B" w:rsidP="0024385B" w:rsidRDefault="0024385B" w14:paraId="0B0064DA" wp14:textId="77777777" wp14:noSpellErr="1">
      <w:r w:rsidRPr="0EC55CEF" w:rsidR="0EC55CEF">
        <w:rPr>
          <w:b w:val="1"/>
          <w:bCs w:val="1"/>
        </w:rPr>
        <w:t>Storage</w:t>
      </w:r>
      <w:r w:rsidR="0EC55CEF">
        <w:rPr/>
        <w:t xml:space="preserve"> – email archive location and home directory archive</w:t>
      </w:r>
    </w:p>
    <w:p xmlns:wp14="http://schemas.microsoft.com/office/word/2010/wordml" w:rsidR="0024385B" w:rsidP="0024385B" w:rsidRDefault="0024385B" w14:paraId="738ADB6F" wp14:textId="77777777" wp14:noSpellErr="1">
      <w:r w:rsidRPr="0EC55CEF" w:rsidR="0EC55CEF">
        <w:rPr>
          <w:b w:val="1"/>
          <w:bCs w:val="1"/>
        </w:rPr>
        <w:t>KMS</w:t>
      </w:r>
      <w:r w:rsidR="0EC55CEF">
        <w:rPr/>
        <w:t xml:space="preserve"> – Licensing server for Microsoft operating systems and Microsoft Office</w:t>
      </w:r>
    </w:p>
    <w:p xmlns:wp14="http://schemas.microsoft.com/office/word/2010/wordml" w:rsidR="0024385B" w:rsidP="0024385B" w:rsidRDefault="00B45C61" w14:paraId="49144335" wp14:textId="77777777">
      <w:proofErr w:type="spellStart"/>
      <w:r w:rsidRPr="64782396" w:rsidR="64782396">
        <w:rPr>
          <w:b w:val="1"/>
          <w:bCs w:val="1"/>
        </w:rPr>
        <w:t>Sccm</w:t>
      </w:r>
      <w:proofErr w:type="spellEnd"/>
      <w:r w:rsidRPr="64782396" w:rsidR="64782396">
        <w:rPr>
          <w:b w:val="1"/>
          <w:bCs w:val="1"/>
        </w:rPr>
        <w:t xml:space="preserve"> </w:t>
      </w:r>
      <w:r w:rsidR="64782396">
        <w:rPr/>
        <w:t>– Computer Imaging and application deployment</w:t>
      </w:r>
    </w:p>
    <w:p xmlns:wp14="http://schemas.microsoft.com/office/word/2010/wordml" w:rsidR="0024385B" w:rsidP="0024385B" w:rsidRDefault="0024385B" w14:paraId="4C6701A5" wp14:textId="77777777" wp14:noSpellErr="1">
      <w:r w:rsidRPr="0EC55CEF" w:rsidR="0EC55CEF">
        <w:rPr>
          <w:b w:val="1"/>
          <w:bCs w:val="1"/>
        </w:rPr>
        <w:t>WSUS</w:t>
      </w:r>
      <w:r w:rsidR="0EC55CEF">
        <w:rPr/>
        <w:t xml:space="preserve"> – Windows update server</w:t>
      </w:r>
    </w:p>
    <w:p xmlns:wp14="http://schemas.microsoft.com/office/word/2010/wordml" w:rsidR="0024385B" w:rsidP="0024385B" w:rsidRDefault="0024385B" w14:paraId="1ABDED0B" wp14:textId="77777777" wp14:noSpellErr="1">
      <w:r w:rsidRPr="0EC55CEF" w:rsidR="0EC55CEF">
        <w:rPr>
          <w:b w:val="1"/>
          <w:bCs w:val="1"/>
        </w:rPr>
        <w:t>F</w:t>
      </w:r>
      <w:r w:rsidRPr="0EC55CEF" w:rsidR="0EC55CEF">
        <w:rPr>
          <w:b w:val="1"/>
          <w:bCs w:val="1"/>
        </w:rPr>
        <w:t>ileserver1</w:t>
      </w:r>
      <w:r w:rsidR="0EC55CEF">
        <w:rPr/>
        <w:t xml:space="preserve"> – File </w:t>
      </w:r>
      <w:r w:rsidR="0EC55CEF">
        <w:rPr/>
        <w:t>server, print server</w:t>
      </w:r>
      <w:bookmarkStart w:name="_GoBack" w:id="0"/>
      <w:bookmarkEnd w:id="0"/>
    </w:p>
    <w:p xmlns:wp14="http://schemas.microsoft.com/office/word/2010/wordml" w:rsidR="0024385B" w:rsidP="0024385B" w:rsidRDefault="0024385B" w14:paraId="1C99E7C0" wp14:textId="77777777">
      <w:r w:rsidRPr="64782396" w:rsidR="64782396">
        <w:rPr>
          <w:b w:val="1"/>
          <w:bCs w:val="1"/>
        </w:rPr>
        <w:t>Xserve3</w:t>
      </w:r>
      <w:r w:rsidR="64782396">
        <w:rPr/>
        <w:t xml:space="preserve"> – Open Directory Master, Profile Manager, OSX VPN, Caching, 10.7+ Update server, </w:t>
      </w:r>
      <w:proofErr w:type="spellStart"/>
      <w:r w:rsidR="64782396">
        <w:rPr/>
        <w:t>munki</w:t>
      </w:r>
      <w:proofErr w:type="spellEnd"/>
    </w:p>
    <w:p xmlns:wp14="http://schemas.microsoft.com/office/word/2010/wordml" w:rsidR="0024385B" w:rsidP="0024385B" w:rsidRDefault="0024385B" w14:paraId="4B285776" wp14:textId="77777777" wp14:noSpellErr="1">
      <w:r w:rsidRPr="0EC55CEF" w:rsidR="0EC55CEF">
        <w:rPr>
          <w:b w:val="1"/>
          <w:bCs w:val="1"/>
        </w:rPr>
        <w:t>helpdesk</w:t>
      </w:r>
      <w:r w:rsidR="0EC55CEF">
        <w:rPr/>
        <w:t xml:space="preserve"> – IT and Maintenance ticketing system/IT inventory system</w:t>
      </w:r>
    </w:p>
    <w:p xmlns:wp14="http://schemas.microsoft.com/office/word/2010/wordml" w:rsidR="0024385B" w:rsidP="0024385B" w:rsidRDefault="0024385B" w14:paraId="5FC5E664" wp14:textId="77777777">
      <w:proofErr w:type="spellStart"/>
      <w:r w:rsidRPr="64782396" w:rsidR="64782396">
        <w:rPr>
          <w:b w:val="1"/>
          <w:bCs w:val="1"/>
        </w:rPr>
        <w:t>Directaccess</w:t>
      </w:r>
      <w:proofErr w:type="spellEnd"/>
      <w:r w:rsidRPr="64782396" w:rsidR="64782396">
        <w:rPr>
          <w:b w:val="1"/>
          <w:bCs w:val="1"/>
        </w:rPr>
        <w:t xml:space="preserve"> </w:t>
      </w:r>
      <w:r w:rsidR="64782396">
        <w:rPr/>
        <w:t xml:space="preserve">– Microsoft </w:t>
      </w:r>
      <w:proofErr w:type="spellStart"/>
      <w:r w:rsidR="64782396">
        <w:rPr/>
        <w:t>DirectAccess</w:t>
      </w:r>
      <w:proofErr w:type="spellEnd"/>
      <w:r w:rsidR="64782396">
        <w:rPr/>
        <w:t xml:space="preserve"> / VPN</w:t>
      </w:r>
    </w:p>
    <w:p xmlns:wp14="http://schemas.microsoft.com/office/word/2010/wordml" w:rsidR="0024385B" w:rsidP="0024385B" w:rsidRDefault="0024385B" w14:paraId="7EA65D08" wp14:textId="77777777" wp14:noSpellErr="1">
      <w:r w:rsidRPr="0EC55CEF" w:rsidR="0EC55CEF">
        <w:rPr>
          <w:b w:val="1"/>
          <w:bCs w:val="1"/>
        </w:rPr>
        <w:t>Radius</w:t>
      </w:r>
      <w:r w:rsidR="0EC55CEF">
        <w:rPr/>
        <w:t>- NPS</w:t>
      </w:r>
    </w:p>
    <w:p xmlns:wp14="http://schemas.microsoft.com/office/word/2010/wordml" w:rsidR="0024385B" w:rsidP="0024385B" w:rsidRDefault="0024385B" w14:paraId="1C9F6060" wp14:textId="77777777" wp14:noSpellErr="1">
      <w:r w:rsidRPr="0EC55CEF" w:rsidR="0EC55CEF">
        <w:rPr>
          <w:b w:val="1"/>
          <w:bCs w:val="1"/>
        </w:rPr>
        <w:t>HyperV1</w:t>
      </w:r>
      <w:r w:rsidR="0EC55CEF">
        <w:rPr/>
        <w:t xml:space="preserve"> – hypervisor</w:t>
      </w:r>
    </w:p>
    <w:p xmlns:wp14="http://schemas.microsoft.com/office/word/2010/wordml" w:rsidR="0024385B" w:rsidP="0024385B" w:rsidRDefault="0024385B" w14:paraId="65FB4007" wp14:textId="77777777" wp14:noSpellErr="1">
      <w:r w:rsidRPr="0EC55CEF" w:rsidR="0EC55CEF">
        <w:rPr>
          <w:b w:val="1"/>
          <w:bCs w:val="1"/>
        </w:rPr>
        <w:t xml:space="preserve">HyperV2 </w:t>
      </w:r>
      <w:r w:rsidR="0EC55CEF">
        <w:rPr/>
        <w:t>– Hypervisor</w:t>
      </w:r>
    </w:p>
    <w:p xmlns:wp14="http://schemas.microsoft.com/office/word/2010/wordml" w:rsidR="0024385B" w:rsidP="0024385B" w:rsidRDefault="0024385B" w14:paraId="79745C26" wp14:textId="77777777" wp14:noSpellErr="1">
      <w:r w:rsidRPr="0EC55CEF" w:rsidR="0EC55CEF">
        <w:rPr>
          <w:b w:val="1"/>
          <w:bCs w:val="1"/>
        </w:rPr>
        <w:t>HyperV3</w:t>
      </w:r>
      <w:r w:rsidR="0EC55CEF">
        <w:rPr/>
        <w:t xml:space="preserve">  - hypervisor</w:t>
      </w:r>
    </w:p>
    <w:p xmlns:wp14="http://schemas.microsoft.com/office/word/2010/wordml" w:rsidR="0024385B" w:rsidP="0024385B" w:rsidRDefault="0024385B" w14:paraId="19F2469A" wp14:textId="77777777" wp14:noSpellErr="1">
      <w:r w:rsidRPr="0EC55CEF" w:rsidR="0EC55CEF">
        <w:rPr>
          <w:b w:val="1"/>
          <w:bCs w:val="1"/>
        </w:rPr>
        <w:t>DC1</w:t>
      </w:r>
      <w:r w:rsidR="0EC55CEF">
        <w:rPr/>
        <w:t xml:space="preserve"> – ADDS, DNS, Certificate authority</w:t>
      </w:r>
    </w:p>
    <w:p xmlns:wp14="http://schemas.microsoft.com/office/word/2010/wordml" w:rsidR="0024385B" w:rsidP="0024385B" w:rsidRDefault="0024385B" w14:paraId="18EC00C0" wp14:textId="77777777" wp14:noSpellErr="1">
      <w:r w:rsidRPr="0EC55CEF" w:rsidR="0EC55CEF">
        <w:rPr>
          <w:b w:val="1"/>
          <w:bCs w:val="1"/>
        </w:rPr>
        <w:t xml:space="preserve">DC2 </w:t>
      </w:r>
      <w:r w:rsidR="0EC55CEF">
        <w:rPr/>
        <w:t>– ADDS, DNS</w:t>
      </w:r>
    </w:p>
    <w:p xmlns:wp14="http://schemas.microsoft.com/office/word/2010/wordml" w:rsidR="0024385B" w:rsidP="0024385B" w:rsidRDefault="0024385B" w14:paraId="317536FF" wp14:textId="77777777" wp14:noSpellErr="1">
      <w:r w:rsidRPr="0EC55CEF" w:rsidR="0EC55CEF">
        <w:rPr>
          <w:b w:val="1"/>
          <w:bCs w:val="1"/>
        </w:rPr>
        <w:t xml:space="preserve">ADSYNC </w:t>
      </w:r>
      <w:r w:rsidR="0EC55CEF">
        <w:rPr/>
        <w:t>– Office 365 sync, GADS, GAPS</w:t>
      </w:r>
    </w:p>
    <w:p xmlns:wp14="http://schemas.microsoft.com/office/word/2010/wordml" w:rsidR="00B23F54" w:rsidP="0024385B" w:rsidRDefault="00B23F54" w14:paraId="049C1B96" wp14:textId="77777777"/>
    <w:p xmlns:wp14="http://schemas.microsoft.com/office/word/2010/wordml" w:rsidR="00B23F54" w:rsidP="0024385B" w:rsidRDefault="00B23F54" w14:paraId="0AAE7A35" wp14:textId="77777777"/>
    <w:p xmlns:wp14="http://schemas.microsoft.com/office/word/2010/wordml" w:rsidR="00B23F54" w:rsidP="0024385B" w:rsidRDefault="00B23F54" w14:paraId="0298339E" wp14:textId="77777777"/>
    <w:p xmlns:wp14="http://schemas.microsoft.com/office/word/2010/wordml" w:rsidR="00B23F54" w:rsidP="0024385B" w:rsidRDefault="00B23F54" w14:paraId="13818A77" wp14:textId="77777777"/>
    <w:p xmlns:wp14="http://schemas.microsoft.com/office/word/2010/wordml" w:rsidR="0024385B" w:rsidP="0024385B" w:rsidRDefault="0024385B" w14:paraId="2DBC2FB1" wp14:textId="77777777"/>
    <w:p xmlns:wp14="http://schemas.microsoft.com/office/word/2010/wordml" w:rsidRPr="003E59B6" w:rsidR="0024385B" w:rsidP="0024385B" w:rsidRDefault="0024385B" w14:paraId="68B663E2" wp14:textId="77777777" wp14:noSpellErr="1">
      <w:pPr>
        <w:pStyle w:val="Heading1"/>
        <w:rPr>
          <w:sz w:val="36"/>
          <w:szCs w:val="36"/>
        </w:rPr>
      </w:pPr>
      <w:r w:rsidRPr="0EC55CEF" w:rsidR="0EC55CEF">
        <w:rPr>
          <w:sz w:val="36"/>
          <w:szCs w:val="36"/>
        </w:rPr>
        <w:t>Server/Network Information</w:t>
      </w:r>
    </w:p>
    <w:p xmlns:wp14="http://schemas.microsoft.com/office/word/2010/wordml" w:rsidR="0024385B" w:rsidP="0024385B" w:rsidRDefault="0024385B" w14:paraId="1BBB3718" wp14:textId="77777777"/>
    <w:p xmlns:wp14="http://schemas.microsoft.com/office/word/2010/wordml" w:rsidRPr="009A122D" w:rsidR="0024385B" w:rsidP="0024385B" w:rsidRDefault="0024385B" w14:paraId="7B8790CD" wp14:textId="77777777" wp14:noSpellErr="1">
      <w:pPr>
        <w:pStyle w:val="Heading3"/>
        <w:rPr>
          <w:rStyle w:val="Strong"/>
        </w:rPr>
      </w:pPr>
      <w:r w:rsidRPr="0EC55CEF" w:rsidR="0EC55CEF">
        <w:rPr>
          <w:rStyle w:val="Strong"/>
        </w:rPr>
        <w:t>IT Documentation</w:t>
      </w:r>
    </w:p>
    <w:p xmlns:wp14="http://schemas.microsoft.com/office/word/2010/wordml" w:rsidRPr="009A122D" w:rsidR="0024385B" w:rsidP="0024385B" w:rsidRDefault="0024385B" w14:paraId="38270694" wp14:textId="77777777" wp14:noSpellErr="1">
      <w:pPr>
        <w:ind w:firstLine="720"/>
        <w:rPr>
          <w:rStyle w:val="Strong"/>
        </w:rPr>
      </w:pPr>
      <w:r w:rsidRPr="0EC55CEF" w:rsidR="0EC55CEF">
        <w:rPr>
          <w:rStyle w:val="Strong"/>
        </w:rPr>
        <w:t>The IT Admin folder is found a \\</w:t>
      </w:r>
      <w:r w:rsidRPr="0EC55CEF" w:rsidR="0EC55CEF">
        <w:rPr>
          <w:rStyle w:val="Strong"/>
        </w:rPr>
        <w:t>fileserver\</w:t>
      </w:r>
      <w:r w:rsidRPr="0EC55CEF" w:rsidR="0EC55CEF">
        <w:rPr>
          <w:rStyle w:val="Strong"/>
        </w:rPr>
        <w:t>IT Admin</w:t>
      </w:r>
    </w:p>
    <w:p xmlns:wp14="http://schemas.microsoft.com/office/word/2010/wordml" w:rsidR="0024385B" w:rsidP="0024385B" w:rsidRDefault="0024385B" w14:paraId="62FDBE11" wp14:textId="77777777" wp14:noSpellErr="1">
      <w:pPr>
        <w:rPr>
          <w:rStyle w:val="Strong"/>
        </w:rPr>
      </w:pPr>
      <w:r w:rsidRPr="009A122D">
        <w:rPr>
          <w:rStyle w:val="Strong"/>
        </w:rPr>
        <w:tab/>
      </w:r>
      <w:r w:rsidRPr="009A122D">
        <w:rPr>
          <w:rStyle w:val="Strong"/>
        </w:rPr>
        <w:t>In that folder you will find IT staff directories, documentation, utilities, and scripts</w:t>
      </w:r>
    </w:p>
    <w:p xmlns:wp14="http://schemas.microsoft.com/office/word/2010/wordml" w:rsidR="0024385B" w:rsidP="0024385B" w:rsidRDefault="0024385B" w14:paraId="378545AD" wp14:textId="77777777">
      <w:pPr>
        <w:rPr>
          <w:rStyle w:val="Strong"/>
        </w:rPr>
      </w:pPr>
    </w:p>
    <w:p xmlns:wp14="http://schemas.microsoft.com/office/word/2010/wordml" w:rsidRPr="009A122D" w:rsidR="0024385B" w:rsidP="0024385B" w:rsidRDefault="0024385B" w14:paraId="2706B0A5" wp14:textId="77777777" wp14:noSpellErr="1">
      <w:pPr>
        <w:pStyle w:val="Heading3"/>
        <w:rPr>
          <w:rStyle w:val="Strong"/>
        </w:rPr>
      </w:pPr>
      <w:r w:rsidRPr="0EC55CEF" w:rsidR="0EC55CEF">
        <w:rPr>
          <w:rStyle w:val="Strong"/>
        </w:rPr>
        <w:t>Application Installers</w:t>
      </w:r>
    </w:p>
    <w:p xmlns:wp14="http://schemas.microsoft.com/office/word/2010/wordml" w:rsidRPr="009A122D" w:rsidR="0024385B" w:rsidP="0024385B" w:rsidRDefault="0024385B" w14:paraId="4643520E" wp14:textId="77777777" wp14:noSpellErr="1">
      <w:pPr>
        <w:rPr>
          <w:rStyle w:val="Strong"/>
        </w:rPr>
      </w:pPr>
      <w:r w:rsidRPr="009A122D">
        <w:rPr>
          <w:rStyle w:val="Strong"/>
        </w:rPr>
        <w:tab/>
      </w:r>
      <w:r w:rsidRPr="009A122D">
        <w:rPr>
          <w:rStyle w:val="Strong"/>
        </w:rPr>
        <w:t>Windows</w:t>
      </w:r>
    </w:p>
    <w:p xmlns:wp14="http://schemas.microsoft.com/office/word/2010/wordml" w:rsidRPr="009A122D" w:rsidR="0024385B" w:rsidP="0024385B" w:rsidRDefault="0024385B" w14:paraId="29CA4A2A" wp14:textId="77777777" wp14:noSpellErr="1">
      <w:pPr>
        <w:rPr>
          <w:rStyle w:val="Strong"/>
        </w:rPr>
      </w:pPr>
      <w:r w:rsidRPr="009A122D">
        <w:rPr>
          <w:rStyle w:val="Strong"/>
        </w:rPr>
        <w:tab/>
      </w:r>
      <w:r w:rsidRPr="009A122D">
        <w:rPr>
          <w:rStyle w:val="Strong"/>
        </w:rPr>
        <w:t>The majority of the application installers are located at:</w:t>
      </w:r>
    </w:p>
    <w:p xmlns:wp14="http://schemas.microsoft.com/office/word/2010/wordml" w:rsidRPr="009A122D" w:rsidR="0024385B" w:rsidP="0024385B" w:rsidRDefault="00713A84" w14:paraId="66C343A2" wp14:textId="77777777">
      <w:pPr>
        <w:ind w:left="720" w:firstLine="720"/>
        <w:rPr>
          <w:rStyle w:val="Strong"/>
        </w:rPr>
      </w:pPr>
      <w:hyperlink w:history="1" r:id="rId9">
        <w:r w:rsidRPr="00E04CC3" w:rsidR="0024385B">
          <w:rPr>
            <w:rStyle w:val="Hyperlink"/>
          </w:rPr>
          <w:t>\\fileserver\sources\Apps</w:t>
        </w:r>
      </w:hyperlink>
    </w:p>
    <w:p xmlns:wp14="http://schemas.microsoft.com/office/word/2010/wordml" w:rsidRPr="009A122D" w:rsidR="0024385B" w:rsidP="0024385B" w:rsidRDefault="0024385B" w14:paraId="43433E3C" wp14:textId="77777777" wp14:noSpellErr="1">
      <w:pPr>
        <w:rPr>
          <w:rStyle w:val="Strong"/>
        </w:rPr>
      </w:pPr>
      <w:r w:rsidRPr="009A122D">
        <w:rPr>
          <w:rStyle w:val="Strong"/>
        </w:rPr>
        <w:tab/>
      </w:r>
      <w:r w:rsidRPr="009A122D">
        <w:rPr>
          <w:rStyle w:val="Strong"/>
        </w:rPr>
        <w:t>OSX</w:t>
      </w:r>
    </w:p>
    <w:p xmlns:wp14="http://schemas.microsoft.com/office/word/2010/wordml" w:rsidRPr="009A122D" w:rsidR="0024385B" w:rsidP="0024385B" w:rsidRDefault="0024385B" w14:paraId="2AB97A29" wp14:textId="77777777" wp14:noSpellErr="1">
      <w:pPr>
        <w:rPr>
          <w:rStyle w:val="Strong"/>
        </w:rPr>
      </w:pPr>
      <w:r w:rsidRPr="009A122D">
        <w:rPr>
          <w:rStyle w:val="Strong"/>
        </w:rPr>
        <w:tab/>
      </w:r>
      <w:r w:rsidRPr="009A122D">
        <w:rPr>
          <w:rStyle w:val="Strong"/>
        </w:rPr>
        <w:t>The majority of application installers are located at:</w:t>
      </w:r>
    </w:p>
    <w:p xmlns:wp14="http://schemas.microsoft.com/office/word/2010/wordml" w:rsidRPr="009A122D" w:rsidR="0024385B" w:rsidP="0024385B" w:rsidRDefault="0024385B" w14:paraId="7F9C795C" wp14:textId="77777777">
      <w:pPr>
        <w:rPr>
          <w:rStyle w:val="Strong"/>
        </w:rPr>
      </w:pPr>
      <w:r w:rsidRPr="009A122D">
        <w:rPr>
          <w:rStyle w:val="Strong"/>
        </w:rPr>
        <w:tab/>
      </w:r>
      <w:proofErr w:type="spellStart"/>
      <w:r w:rsidRPr="009A122D">
        <w:rPr>
          <w:rStyle w:val="Strong"/>
        </w:rPr>
        <w:t>oneidaxserve</w:t>
      </w:r>
      <w:proofErr w:type="spellEnd"/>
      <w:r w:rsidRPr="009A122D">
        <w:rPr>
          <w:rStyle w:val="Strong"/>
        </w:rPr>
        <w:t xml:space="preserve"> /Apps</w:t>
      </w:r>
    </w:p>
    <w:p xmlns:wp14="http://schemas.microsoft.com/office/word/2010/wordml" w:rsidRPr="009A122D" w:rsidR="0024385B" w:rsidP="0024385B" w:rsidRDefault="0024385B" w14:paraId="1E786982" wp14:textId="77777777">
      <w:pPr>
        <w:rPr>
          <w:rStyle w:val="Strong"/>
        </w:rPr>
      </w:pPr>
    </w:p>
    <w:p xmlns:wp14="http://schemas.microsoft.com/office/word/2010/wordml" w:rsidRPr="009A122D" w:rsidR="0024385B" w:rsidP="0024385B" w:rsidRDefault="0024385B" w14:paraId="233F7277" wp14:textId="77777777" wp14:noSpellErr="1">
      <w:pPr>
        <w:pStyle w:val="Heading3"/>
        <w:rPr>
          <w:rStyle w:val="Strong"/>
        </w:rPr>
      </w:pPr>
      <w:r w:rsidRPr="0EC55CEF" w:rsidR="0EC55CEF">
        <w:rPr>
          <w:rStyle w:val="Strong"/>
        </w:rPr>
        <w:t>Wireless</w:t>
      </w:r>
    </w:p>
    <w:p xmlns:wp14="http://schemas.microsoft.com/office/word/2010/wordml" w:rsidRPr="009A122D" w:rsidR="0024385B" w:rsidP="0024385B" w:rsidRDefault="0024385B" w14:paraId="14B69A3B" wp14:textId="77777777" wp14:noSpellErr="1">
      <w:pPr>
        <w:rPr>
          <w:rStyle w:val="Strong"/>
        </w:rPr>
      </w:pPr>
      <w:r w:rsidRPr="009A122D">
        <w:rPr>
          <w:rStyle w:val="Strong"/>
        </w:rPr>
        <w:tab/>
      </w:r>
      <w:r w:rsidRPr="009A122D">
        <w:rPr>
          <w:rStyle w:val="Strong"/>
        </w:rPr>
        <w:t>There</w:t>
      </w:r>
      <w:r>
        <w:rPr>
          <w:rStyle w:val="Strong"/>
        </w:rPr>
        <w:t xml:space="preserve"> are 2 wireless networks in use</w:t>
      </w:r>
    </w:p>
    <w:p xmlns:wp14="http://schemas.microsoft.com/office/word/2010/wordml" w:rsidRPr="009A122D" w:rsidR="0024385B" w:rsidP="0EC55CEF" w:rsidRDefault="0024385B" w14:paraId="033A4DAD" wp14:textId="77777777" wp14:noSpellErr="1">
      <w:pPr>
        <w:pStyle w:val="NormalWeb"/>
        <w:spacing w:before="0" w:beforeAutospacing="off" w:after="160" w:afterAutospacing="off"/>
        <w:rPr>
          <w:rStyle w:val="Strong"/>
        </w:rPr>
      </w:pPr>
      <w:r w:rsidRPr="009A122D">
        <w:rPr>
          <w:rStyle w:val="Strong"/>
        </w:rPr>
        <w:tab/>
      </w:r>
      <w:r w:rsidRPr="00B10843">
        <w:rPr>
          <w:rStyle w:val="Strong"/>
          <w:rFonts w:asciiTheme="minorHAnsi" w:hAnsiTheme="minorHAnsi" w:eastAsiaTheme="minorEastAsia" w:cstheme="minorBidi"/>
          <w:sz w:val="22"/>
          <w:szCs w:val="22"/>
          <w:lang w:eastAsia="ja-JP"/>
        </w:rPr>
        <w:tab/>
      </w:r>
      <w:r w:rsidRPr="0EC55CEF">
        <w:rPr>
          <w:rStyle w:val="Strong"/>
          <w:rFonts w:ascii="Corbel,Tahoma,宋体" w:hAnsi="Corbel,Tahoma,宋体" w:eastAsia="Corbel,Tahoma,宋体" w:cs="Corbel,Tahoma,宋体" w:asciiTheme="minorAscii" w:hAnsiTheme="minorAscii" w:eastAsiaTheme="minorAscii" w:cstheme="minorAscii"/>
          <w:sz w:val="22"/>
          <w:szCs w:val="22"/>
          <w:lang w:eastAsia="ja-JP"/>
        </w:rPr>
        <w:t>SECURE - Used by staff and students</w:t>
      </w:r>
    </w:p>
    <w:p xmlns:wp14="http://schemas.microsoft.com/office/word/2010/wordml" w:rsidRPr="009A122D" w:rsidR="0024385B" w:rsidP="0024385B" w:rsidRDefault="0024385B" w14:paraId="2FE716C8" wp14:textId="77777777" wp14:noSpellErr="1">
      <w:pPr>
        <w:spacing w:line="240" w:lineRule="auto"/>
        <w:ind w:left="720" w:firstLine="720"/>
        <w:rPr>
          <w:rStyle w:val="Strong"/>
        </w:rPr>
      </w:pPr>
      <w:r w:rsidRPr="0EC55CEF" w:rsidR="0EC55CEF">
        <w:rPr>
          <w:rStyle w:val="Strong"/>
        </w:rPr>
        <w:t>GUEST - Used by guests whose accounts have been provisioned by IT</w:t>
      </w:r>
    </w:p>
    <w:p xmlns:wp14="http://schemas.microsoft.com/office/word/2010/wordml" w:rsidR="0024385B" w:rsidP="0024385B" w:rsidRDefault="0024385B" w14:paraId="4E21A749" wp14:textId="77777777">
      <w:pPr>
        <w:rPr>
          <w:rStyle w:val="Strong"/>
        </w:rPr>
      </w:pPr>
    </w:p>
    <w:p xmlns:wp14="http://schemas.microsoft.com/office/word/2010/wordml" w:rsidR="0024385B" w:rsidP="0024385B" w:rsidRDefault="0024385B" w14:paraId="4013F529" wp14:textId="77777777" wp14:noSpellErr="1">
      <w:pPr>
        <w:pStyle w:val="Heading3"/>
        <w:rPr>
          <w:rStyle w:val="Strong"/>
        </w:rPr>
      </w:pPr>
      <w:r w:rsidRPr="0EC55CEF" w:rsidR="0EC55CEF">
        <w:rPr>
          <w:rStyle w:val="Strong"/>
        </w:rPr>
        <w:t>Printing</w:t>
      </w:r>
    </w:p>
    <w:p xmlns:wp14="http://schemas.microsoft.com/office/word/2010/wordml" w:rsidRPr="005A52C3" w:rsidR="0024385B" w:rsidP="0024385B" w:rsidRDefault="0024385B" w14:paraId="676E6172" wp14:textId="77777777"/>
    <w:p xmlns:wp14="http://schemas.microsoft.com/office/word/2010/wordml" w:rsidR="0024385B" w:rsidP="0024385B" w:rsidRDefault="0024385B" w14:paraId="43B8C61B" wp14:textId="77777777" wp14:noSpellErr="1">
      <w:pPr>
        <w:ind w:left="720"/>
        <w:rPr>
          <w:rStyle w:val="Strong"/>
        </w:rPr>
      </w:pPr>
      <w:r w:rsidRPr="0EC55CEF" w:rsidR="0EC55CEF">
        <w:rPr>
          <w:rStyle w:val="Strong"/>
        </w:rPr>
        <w:t xml:space="preserve">For all </w:t>
      </w:r>
      <w:r w:rsidRPr="0EC55CEF" w:rsidR="0EC55CEF">
        <w:rPr>
          <w:rStyle w:val="Strong"/>
        </w:rPr>
        <w:t>HP</w:t>
      </w:r>
      <w:r w:rsidRPr="0EC55CEF" w:rsidR="0EC55CEF">
        <w:rPr>
          <w:rStyle w:val="Strong"/>
        </w:rPr>
        <w:t xml:space="preserve"> printers we use</w:t>
      </w:r>
      <w:r w:rsidRPr="0EC55CEF" w:rsidR="0EC55CEF">
        <w:rPr>
          <w:rStyle w:val="Strong"/>
        </w:rPr>
        <w:t xml:space="preserve"> ABC vendor</w:t>
      </w:r>
      <w:r w:rsidRPr="0EC55CEF" w:rsidR="0EC55CEF">
        <w:rPr>
          <w:rStyle w:val="Strong"/>
        </w:rPr>
        <w:t xml:space="preserve"> to service them and to get the toner supplied for them.  </w:t>
      </w:r>
    </w:p>
    <w:p xmlns:wp14="http://schemas.microsoft.com/office/word/2010/wordml" w:rsidRPr="009A122D" w:rsidR="0024385B" w:rsidP="0024385B" w:rsidRDefault="0024385B" w14:paraId="576A195B" wp14:textId="77777777" wp14:noSpellErr="1">
      <w:pPr>
        <w:ind w:firstLine="720"/>
        <w:rPr>
          <w:rStyle w:val="Strong"/>
        </w:rPr>
      </w:pPr>
      <w:r w:rsidRPr="0EC55CEF" w:rsidR="0EC55CEF">
        <w:rPr>
          <w:rStyle w:val="Strong"/>
        </w:rPr>
        <w:t xml:space="preserve">We use </w:t>
      </w:r>
      <w:r w:rsidRPr="0EC55CEF" w:rsidR="0EC55CEF">
        <w:rPr>
          <w:rStyle w:val="Strong"/>
        </w:rPr>
        <w:t>print server</w:t>
      </w:r>
      <w:r w:rsidRPr="0EC55CEF" w:rsidR="0EC55CEF">
        <w:rPr>
          <w:rStyle w:val="Strong"/>
        </w:rPr>
        <w:t xml:space="preserve"> to handle print services</w:t>
      </w:r>
    </w:p>
    <w:p xmlns:wp14="http://schemas.microsoft.com/office/word/2010/wordml" w:rsidRPr="009A122D" w:rsidR="0024385B" w:rsidP="0024385B" w:rsidRDefault="0024385B" w14:paraId="07BBD799" wp14:textId="77777777" wp14:noSpellErr="1">
      <w:pPr>
        <w:rPr>
          <w:rStyle w:val="Strong"/>
        </w:rPr>
      </w:pPr>
      <w:r w:rsidRPr="009A122D">
        <w:rPr>
          <w:rStyle w:val="Strong"/>
        </w:rPr>
        <w:tab/>
      </w:r>
      <w:r w:rsidRPr="009A122D">
        <w:rPr>
          <w:rStyle w:val="Strong"/>
        </w:rPr>
        <w:t>The printer spool folder has been changed to the D: drive on the server</w:t>
      </w:r>
    </w:p>
    <w:p xmlns:wp14="http://schemas.microsoft.com/office/word/2010/wordml" w:rsidRPr="009A122D" w:rsidR="0024385B" w:rsidP="0024385B" w:rsidRDefault="0024385B" w14:paraId="42031161" wp14:textId="77777777" wp14:noSpellErr="1">
      <w:pPr>
        <w:ind w:left="720"/>
        <w:rPr>
          <w:rStyle w:val="Strong"/>
        </w:rPr>
      </w:pPr>
      <w:r w:rsidRPr="0EC55CEF" w:rsidR="0EC55CEF">
        <w:rPr>
          <w:rStyle w:val="Strong"/>
        </w:rPr>
        <w:t>There is a Nagios alert that will check if that drive is full.  If it gets full no more print jobs can be sent.  You will need to use Print Management and connect to F</w:t>
      </w:r>
      <w:r w:rsidRPr="0EC55CEF" w:rsidR="0EC55CEF">
        <w:rPr>
          <w:rStyle w:val="Strong"/>
        </w:rPr>
        <w:t>ileserver1</w:t>
      </w:r>
      <w:r w:rsidRPr="0EC55CEF" w:rsidR="0EC55CEF">
        <w:rPr>
          <w:rStyle w:val="Strong"/>
        </w:rPr>
        <w:t xml:space="preserve"> and delete out the large print jobs.</w:t>
      </w:r>
    </w:p>
    <w:p xmlns:wp14="http://schemas.microsoft.com/office/word/2010/wordml" w:rsidRPr="009A122D" w:rsidR="0024385B" w:rsidP="0024385B" w:rsidRDefault="0024385B" w14:paraId="7A091583" wp14:textId="77777777">
      <w:pPr>
        <w:ind w:left="720"/>
        <w:rPr>
          <w:rStyle w:val="Strong"/>
        </w:rPr>
      </w:pPr>
    </w:p>
    <w:p xmlns:wp14="http://schemas.microsoft.com/office/word/2010/wordml" w:rsidR="0024385B" w:rsidP="0024385B" w:rsidRDefault="0024385B" w14:paraId="3D223042" wp14:textId="77777777">
      <w:pPr>
        <w:ind w:left="720"/>
        <w:rPr>
          <w:rStyle w:val="Strong"/>
        </w:rPr>
      </w:pPr>
      <w:r w:rsidRPr="64782396" w:rsidR="64782396">
        <w:rPr>
          <w:rStyle w:val="Strong"/>
        </w:rPr>
        <w:t xml:space="preserve">Printers are typically deployed through a login script on Windows computers. </w:t>
      </w:r>
      <w:r w:rsidRPr="64782396" w:rsidR="64782396">
        <w:rPr>
          <w:rStyle w:val="Strong"/>
        </w:rPr>
        <w:t xml:space="preserve">  The “</w:t>
      </w:r>
      <w:proofErr w:type="spellStart"/>
      <w:r w:rsidRPr="64782396" w:rsidR="64782396">
        <w:rPr>
          <w:rStyle w:val="Strong"/>
        </w:rPr>
        <w:t>deployprinters</w:t>
      </w:r>
      <w:proofErr w:type="spellEnd"/>
      <w:r w:rsidRPr="64782396" w:rsidR="64782396">
        <w:rPr>
          <w:rStyle w:val="Strong"/>
        </w:rPr>
        <w:t>” GPO runs the “AllPrinterInstalls.vbs” script that runs a check if the printer should be installed or not</w:t>
      </w:r>
    </w:p>
    <w:p xmlns:wp14="http://schemas.microsoft.com/office/word/2010/wordml" w:rsidRPr="009A122D" w:rsidR="00B10843" w:rsidP="0024385B" w:rsidRDefault="00B10843" w14:paraId="4F250131" wp14:textId="77777777">
      <w:pPr>
        <w:ind w:left="720"/>
        <w:rPr>
          <w:rStyle w:val="Strong"/>
        </w:rPr>
      </w:pPr>
    </w:p>
    <w:p xmlns:wp14="http://schemas.microsoft.com/office/word/2010/wordml" w:rsidRPr="009A122D" w:rsidR="0024385B" w:rsidP="0024385B" w:rsidRDefault="0024385B" w14:paraId="0F0C35DF" wp14:textId="77777777" wp14:noSpellErr="1">
      <w:pPr>
        <w:pStyle w:val="Heading3"/>
        <w:rPr>
          <w:rStyle w:val="Strong"/>
        </w:rPr>
      </w:pPr>
      <w:r w:rsidRPr="0EC55CEF" w:rsidR="0EC55CEF">
        <w:rPr>
          <w:rStyle w:val="Strong"/>
        </w:rPr>
        <w:t>Licenses</w:t>
      </w:r>
    </w:p>
    <w:p xmlns:wp14="http://schemas.microsoft.com/office/word/2010/wordml" w:rsidRPr="009A122D" w:rsidR="0024385B" w:rsidP="0024385B" w:rsidRDefault="0024385B" w14:paraId="4F316C48" wp14:textId="77777777" wp14:noSpellErr="1">
      <w:pPr>
        <w:rPr>
          <w:rStyle w:val="Strong"/>
        </w:rPr>
      </w:pPr>
      <w:r w:rsidRPr="009A122D">
        <w:rPr>
          <w:rStyle w:val="Strong"/>
        </w:rPr>
        <w:tab/>
      </w:r>
      <w:r w:rsidRPr="009A122D">
        <w:rPr>
          <w:rStyle w:val="Strong"/>
        </w:rPr>
        <w:t>Serial numbers and where they should be installed are located:</w:t>
      </w:r>
    </w:p>
    <w:p xmlns:wp14="http://schemas.microsoft.com/office/word/2010/wordml" w:rsidR="0024385B" w:rsidP="0024385B" w:rsidRDefault="00713A84" w14:paraId="4C462CCA" wp14:textId="77777777">
      <w:pPr>
        <w:ind w:left="720"/>
        <w:rPr>
          <w:rStyle w:val="Strong"/>
        </w:rPr>
      </w:pPr>
      <w:hyperlink w:history="1" r:id="rId10">
        <w:r w:rsidRPr="00E04CC3" w:rsidR="007A5D0D">
          <w:rPr>
            <w:rStyle w:val="Hyperlink"/>
          </w:rPr>
          <w:t>\\filesserver1\licensing Info\</w:t>
        </w:r>
      </w:hyperlink>
    </w:p>
    <w:p xmlns:wp14="http://schemas.microsoft.com/office/word/2010/wordml" w:rsidRPr="009A122D" w:rsidR="007A5D0D" w:rsidP="007A5D0D" w:rsidRDefault="007A5D0D" w14:paraId="20691B10" wp14:textId="77777777">
      <w:pPr>
        <w:ind w:left="720"/>
        <w:rPr>
          <w:rStyle w:val="Strong"/>
        </w:rPr>
      </w:pPr>
    </w:p>
    <w:p xmlns:wp14="http://schemas.microsoft.com/office/word/2010/wordml" w:rsidRPr="009A122D" w:rsidR="007A5D0D" w:rsidP="007A5D0D" w:rsidRDefault="007A5D0D" w14:paraId="59ED4FFC" wp14:textId="77777777" wp14:noSpellErr="1">
      <w:pPr>
        <w:ind w:left="720"/>
        <w:rPr>
          <w:rStyle w:val="Strong"/>
        </w:rPr>
      </w:pPr>
      <w:r w:rsidRPr="0EC55CEF" w:rsidR="0EC55CEF">
        <w:rPr>
          <w:rStyle w:val="Strong"/>
        </w:rPr>
        <w:t>The location of the Windows server licensing spreadsheet is located at:</w:t>
      </w:r>
    </w:p>
    <w:p xmlns:wp14="http://schemas.microsoft.com/office/word/2010/wordml" w:rsidRPr="009A122D" w:rsidR="007A5D0D" w:rsidP="007A5D0D" w:rsidRDefault="007A5D0D" w14:paraId="7C192D36" wp14:textId="77777777" wp14:noSpellErr="1">
      <w:pPr>
        <w:ind w:left="720"/>
        <w:rPr>
          <w:rStyle w:val="Strong"/>
        </w:rPr>
      </w:pPr>
      <w:r w:rsidRPr="0EC55CEF" w:rsidR="0EC55CEF">
        <w:rPr>
          <w:rStyle w:val="Strong"/>
        </w:rPr>
        <w:t>\\</w:t>
      </w:r>
      <w:r w:rsidRPr="0EC55CEF" w:rsidR="0EC55CEF">
        <w:rPr>
          <w:rStyle w:val="Strong"/>
        </w:rPr>
        <w:t>fileserver1</w:t>
      </w:r>
      <w:r w:rsidRPr="0EC55CEF" w:rsidR="0EC55CEF">
        <w:rPr>
          <w:rStyle w:val="Strong"/>
        </w:rPr>
        <w:t>\Licenses\Server Licenses.xlsx</w:t>
      </w:r>
    </w:p>
    <w:p xmlns:wp14="http://schemas.microsoft.com/office/word/2010/wordml" w:rsidRPr="009A122D" w:rsidR="007A5D0D" w:rsidP="0024385B" w:rsidRDefault="007A5D0D" w14:paraId="08F2ED6F" wp14:textId="77777777">
      <w:pPr>
        <w:ind w:left="720"/>
        <w:rPr>
          <w:rStyle w:val="Strong"/>
        </w:rPr>
      </w:pPr>
    </w:p>
    <w:p xmlns:wp14="http://schemas.microsoft.com/office/word/2010/wordml" w:rsidRPr="009A122D" w:rsidR="0024385B" w:rsidP="0024385B" w:rsidRDefault="0024385B" w14:paraId="6F452DC1" wp14:textId="77777777" wp14:noSpellErr="1">
      <w:pPr>
        <w:pStyle w:val="Heading3"/>
        <w:rPr>
          <w:rStyle w:val="Strong"/>
        </w:rPr>
      </w:pPr>
      <w:r w:rsidRPr="0EC55CEF" w:rsidR="0EC55CEF">
        <w:rPr>
          <w:rStyle w:val="Strong"/>
        </w:rPr>
        <w:t>Digital Signage</w:t>
      </w:r>
    </w:p>
    <w:p xmlns:wp14="http://schemas.microsoft.com/office/word/2010/wordml" w:rsidRPr="009A122D" w:rsidR="0024385B" w:rsidP="0024385B" w:rsidRDefault="0024385B" w14:paraId="78034AA1" wp14:textId="77777777" wp14:noSpellErr="1">
      <w:pPr>
        <w:rPr>
          <w:rStyle w:val="Strong"/>
        </w:rPr>
      </w:pPr>
      <w:r w:rsidRPr="009A122D">
        <w:rPr>
          <w:rStyle w:val="Strong"/>
        </w:rPr>
        <w:tab/>
      </w:r>
      <w:r w:rsidRPr="009A122D">
        <w:rPr>
          <w:rStyle w:val="Strong"/>
        </w:rPr>
        <w:t xml:space="preserve">The digital sign server is in the </w:t>
      </w:r>
      <w:r>
        <w:rPr>
          <w:rStyle w:val="Strong"/>
        </w:rPr>
        <w:t>upstairs</w:t>
      </w:r>
      <w:r w:rsidRPr="009A122D">
        <w:rPr>
          <w:rStyle w:val="Strong"/>
        </w:rPr>
        <w:t xml:space="preserve"> switch closet.</w:t>
      </w:r>
    </w:p>
    <w:p xmlns:wp14="http://schemas.microsoft.com/office/word/2010/wordml" w:rsidRPr="009A122D" w:rsidR="0024385B" w:rsidP="0024385B" w:rsidRDefault="0024385B" w14:paraId="10ED3CA1" wp14:textId="77777777" wp14:noSpellErr="1">
      <w:pPr>
        <w:rPr>
          <w:rStyle w:val="Strong"/>
        </w:rPr>
      </w:pPr>
      <w:r w:rsidRPr="009A122D">
        <w:rPr>
          <w:rStyle w:val="Strong"/>
        </w:rPr>
        <w:tab/>
      </w:r>
      <w:r w:rsidRPr="009A122D">
        <w:rPr>
          <w:rStyle w:val="Strong"/>
        </w:rPr>
        <w:tab/>
      </w:r>
      <w:r w:rsidRPr="009A122D">
        <w:rPr>
          <w:rStyle w:val="Strong"/>
        </w:rPr>
        <w:t>There are 3 displays in the building</w:t>
      </w:r>
    </w:p>
    <w:p xmlns:wp14="http://schemas.microsoft.com/office/word/2010/wordml" w:rsidRPr="009A122D" w:rsidR="0024385B" w:rsidP="0024385B" w:rsidRDefault="0024385B" w14:paraId="69694393" wp14:textId="77777777" wp14:noSpellErr="1">
      <w:pPr>
        <w:rPr>
          <w:rStyle w:val="Strong"/>
        </w:rPr>
      </w:pPr>
      <w:r w:rsidRPr="009A122D">
        <w:rPr>
          <w:rStyle w:val="Strong"/>
        </w:rPr>
        <w:tab/>
      </w:r>
      <w:r w:rsidRPr="009A122D">
        <w:rPr>
          <w:rStyle w:val="Strong"/>
        </w:rPr>
        <w:tab/>
      </w:r>
      <w:r w:rsidRPr="009A122D">
        <w:rPr>
          <w:rStyle w:val="Strong"/>
        </w:rPr>
        <w:tab/>
      </w:r>
      <w:r w:rsidRPr="009A122D">
        <w:rPr>
          <w:rStyle w:val="Strong"/>
        </w:rPr>
        <w:t>Next to the</w:t>
      </w:r>
      <w:r>
        <w:rPr>
          <w:rStyle w:val="Strong"/>
        </w:rPr>
        <w:t xml:space="preserve"> room 101</w:t>
      </w:r>
      <w:r w:rsidRPr="009A122D">
        <w:rPr>
          <w:rStyle w:val="Strong"/>
        </w:rPr>
        <w:t xml:space="preserve">, </w:t>
      </w:r>
      <w:r>
        <w:rPr>
          <w:rStyle w:val="Strong"/>
        </w:rPr>
        <w:t>201 and 301</w:t>
      </w:r>
    </w:p>
    <w:p xmlns:wp14="http://schemas.microsoft.com/office/word/2010/wordml" w:rsidRPr="009A122D" w:rsidR="0024385B" w:rsidP="0024385B" w:rsidRDefault="0024385B" w14:paraId="6338A75D" wp14:textId="77777777" wp14:noSpellErr="1">
      <w:pPr>
        <w:pStyle w:val="Heading3"/>
        <w:rPr>
          <w:rStyle w:val="Strong"/>
        </w:rPr>
      </w:pPr>
      <w:r w:rsidRPr="0EC55CEF" w:rsidR="0EC55CEF">
        <w:rPr>
          <w:rStyle w:val="Strong"/>
        </w:rPr>
        <w:t>Laptop Cart Combos</w:t>
      </w:r>
    </w:p>
    <w:p xmlns:wp14="http://schemas.microsoft.com/office/word/2010/wordml" w:rsidRPr="009A122D" w:rsidR="0024385B" w:rsidP="0024385B" w:rsidRDefault="0024385B" w14:paraId="7593371A" wp14:textId="77777777" wp14:noSpellErr="1">
      <w:pPr>
        <w:rPr>
          <w:rStyle w:val="Strong"/>
        </w:rPr>
      </w:pPr>
      <w:r w:rsidRPr="009A122D">
        <w:rPr>
          <w:rStyle w:val="Strong"/>
        </w:rPr>
        <w:tab/>
      </w:r>
      <w:r w:rsidRPr="009A122D">
        <w:rPr>
          <w:rStyle w:val="Strong"/>
        </w:rPr>
        <w:t xml:space="preserve">The current cart combo is </w:t>
      </w:r>
      <w:r>
        <w:rPr>
          <w:rStyle w:val="Strong"/>
        </w:rPr>
        <w:t>1234</w:t>
      </w:r>
    </w:p>
    <w:p xmlns:wp14="http://schemas.microsoft.com/office/word/2010/wordml" w:rsidRPr="009A122D" w:rsidR="0024385B" w:rsidP="0024385B" w:rsidRDefault="0024385B" w14:paraId="04E50568" wp14:textId="77777777" wp14:noSpellErr="1">
      <w:pPr>
        <w:rPr>
          <w:rStyle w:val="Strong"/>
        </w:rPr>
      </w:pPr>
      <w:r w:rsidRPr="009A122D">
        <w:rPr>
          <w:rStyle w:val="Strong"/>
        </w:rPr>
        <w:tab/>
      </w:r>
      <w:r w:rsidRPr="009A122D">
        <w:rPr>
          <w:rStyle w:val="Strong"/>
        </w:rPr>
        <w:t xml:space="preserve">Older combos have been </w:t>
      </w:r>
      <w:r>
        <w:rPr>
          <w:rStyle w:val="Strong"/>
        </w:rPr>
        <w:t>1111</w:t>
      </w:r>
      <w:r w:rsidRPr="009A122D">
        <w:rPr>
          <w:rStyle w:val="Strong"/>
        </w:rPr>
        <w:t xml:space="preserve">, </w:t>
      </w:r>
      <w:r>
        <w:rPr>
          <w:rStyle w:val="Strong"/>
        </w:rPr>
        <w:t>2222, 3333</w:t>
      </w:r>
    </w:p>
    <w:p xmlns:wp14="http://schemas.microsoft.com/office/word/2010/wordml" w:rsidRPr="009A122D" w:rsidR="0024385B" w:rsidP="0024385B" w:rsidRDefault="0024385B" w14:paraId="35FB9C3A" wp14:textId="77777777">
      <w:pPr>
        <w:rPr>
          <w:rStyle w:val="Strong"/>
        </w:rPr>
      </w:pPr>
    </w:p>
    <w:p xmlns:wp14="http://schemas.microsoft.com/office/word/2010/wordml" w:rsidRPr="009A122D" w:rsidR="0024385B" w:rsidP="0024385B" w:rsidRDefault="0024385B" w14:paraId="17E31966" wp14:textId="77777777" wp14:noSpellErr="1">
      <w:pPr>
        <w:pStyle w:val="Heading3"/>
        <w:rPr>
          <w:rStyle w:val="Strong"/>
        </w:rPr>
      </w:pPr>
      <w:r w:rsidRPr="0EC55CEF" w:rsidR="0EC55CEF">
        <w:rPr>
          <w:rStyle w:val="Strong"/>
        </w:rPr>
        <w:t>Passwords</w:t>
      </w:r>
    </w:p>
    <w:p xmlns:wp14="http://schemas.microsoft.com/office/word/2010/wordml" w:rsidRPr="009A122D" w:rsidR="0024385B" w:rsidP="0024385B" w:rsidRDefault="0024385B" w14:paraId="595C2223" wp14:textId="77777777" wp14:noSpellErr="1">
      <w:pPr>
        <w:rPr>
          <w:rStyle w:val="Strong"/>
        </w:rPr>
      </w:pPr>
      <w:r w:rsidRPr="009A122D">
        <w:rPr>
          <w:rStyle w:val="Strong"/>
        </w:rPr>
        <w:tab/>
      </w:r>
      <w:r w:rsidRPr="009A122D">
        <w:rPr>
          <w:rStyle w:val="Strong"/>
        </w:rPr>
        <w:t>The staff password policy is:</w:t>
      </w:r>
    </w:p>
    <w:p xmlns:wp14="http://schemas.microsoft.com/office/word/2010/wordml" w:rsidRPr="009A122D" w:rsidR="0024385B" w:rsidP="0024385B" w:rsidRDefault="0024385B" w14:paraId="3B41C5DE" wp14:textId="77777777" wp14:noSpellErr="1">
      <w:pPr>
        <w:rPr>
          <w:rStyle w:val="Strong"/>
        </w:rPr>
      </w:pPr>
      <w:r>
        <w:rPr>
          <w:rStyle w:val="Strong"/>
        </w:rPr>
        <w:tab/>
      </w:r>
      <w:r>
        <w:rPr>
          <w:rStyle w:val="Strong"/>
        </w:rPr>
        <w:tab/>
      </w:r>
      <w:r>
        <w:rPr>
          <w:rStyle w:val="Strong"/>
        </w:rPr>
        <w:t>Maxi</w:t>
      </w:r>
      <w:r w:rsidRPr="009A122D">
        <w:rPr>
          <w:rStyle w:val="Strong"/>
        </w:rPr>
        <w:t xml:space="preserve">mum password age: </w:t>
      </w:r>
      <w:r>
        <w:rPr>
          <w:rStyle w:val="Strong"/>
        </w:rPr>
        <w:t xml:space="preserve">90 </w:t>
      </w:r>
      <w:r w:rsidRPr="009A122D">
        <w:rPr>
          <w:rStyle w:val="Strong"/>
        </w:rPr>
        <w:t>days</w:t>
      </w:r>
    </w:p>
    <w:p xmlns:wp14="http://schemas.microsoft.com/office/word/2010/wordml" w:rsidRPr="009A122D" w:rsidR="0024385B" w:rsidP="0024385B" w:rsidRDefault="0024385B" w14:paraId="79D7E2C9" wp14:textId="77777777" wp14:noSpellErr="1">
      <w:pPr>
        <w:rPr>
          <w:rStyle w:val="Strong"/>
        </w:rPr>
      </w:pPr>
      <w:r w:rsidRPr="009A122D">
        <w:rPr>
          <w:rStyle w:val="Strong"/>
        </w:rPr>
        <w:tab/>
      </w:r>
      <w:r w:rsidRPr="009A122D">
        <w:rPr>
          <w:rStyle w:val="Strong"/>
        </w:rPr>
        <w:tab/>
      </w:r>
      <w:r w:rsidRPr="009A122D">
        <w:rPr>
          <w:rStyle w:val="Strong"/>
        </w:rPr>
        <w:t>Minimum length: 8</w:t>
      </w:r>
    </w:p>
    <w:p xmlns:wp14="http://schemas.microsoft.com/office/word/2010/wordml" w:rsidRPr="009A122D" w:rsidR="0024385B" w:rsidP="0024385B" w:rsidRDefault="0024385B" w14:paraId="7B79DD17" wp14:textId="77777777" wp14:noSpellErr="1">
      <w:pPr>
        <w:rPr>
          <w:rStyle w:val="Strong"/>
        </w:rPr>
      </w:pPr>
      <w:r>
        <w:rPr>
          <w:rStyle w:val="Strong"/>
        </w:rPr>
        <w:tab/>
      </w:r>
      <w:r>
        <w:rPr>
          <w:rStyle w:val="Strong"/>
        </w:rPr>
        <w:tab/>
      </w:r>
      <w:r>
        <w:rPr>
          <w:rStyle w:val="Strong"/>
        </w:rPr>
        <w:t>Password history length: 5</w:t>
      </w:r>
    </w:p>
    <w:p xmlns:wp14="http://schemas.microsoft.com/office/word/2010/wordml" w:rsidRPr="009A122D" w:rsidR="0024385B" w:rsidP="0024385B" w:rsidRDefault="0024385B" w14:paraId="75AC8E48" wp14:textId="77777777" wp14:noSpellErr="1">
      <w:pPr>
        <w:rPr>
          <w:rStyle w:val="Strong"/>
        </w:rPr>
      </w:pPr>
      <w:r>
        <w:rPr>
          <w:rStyle w:val="Strong"/>
        </w:rPr>
        <w:tab/>
      </w:r>
      <w:r>
        <w:rPr>
          <w:rStyle w:val="Strong"/>
        </w:rPr>
        <w:tab/>
      </w:r>
      <w:r>
        <w:rPr>
          <w:rStyle w:val="Strong"/>
        </w:rPr>
        <w:t>Complexity enabled: true</w:t>
      </w:r>
    </w:p>
    <w:p xmlns:wp14="http://schemas.microsoft.com/office/word/2010/wordml" w:rsidRPr="009A122D" w:rsidR="0024385B" w:rsidP="0024385B" w:rsidRDefault="0024385B" w14:paraId="1CBE9CC4" wp14:textId="77777777">
      <w:pPr>
        <w:rPr>
          <w:rStyle w:val="Strong"/>
        </w:rPr>
      </w:pPr>
    </w:p>
    <w:p xmlns:wp14="http://schemas.microsoft.com/office/word/2010/wordml" w:rsidRPr="009A122D" w:rsidR="0024385B" w:rsidP="0024385B" w:rsidRDefault="0024385B" w14:paraId="0161CDE9" wp14:textId="77777777">
      <w:pPr>
        <w:ind w:left="720"/>
        <w:rPr>
          <w:rStyle w:val="Strong"/>
        </w:rPr>
      </w:pPr>
      <w:r w:rsidRPr="64782396" w:rsidR="64782396">
        <w:rPr>
          <w:rStyle w:val="Strong"/>
        </w:rPr>
        <w:t xml:space="preserve">We send out a notification email to warn users when their AD password is set to expire.  This is a scheduled talk on the exchange server that runs a </w:t>
      </w:r>
      <w:proofErr w:type="spellStart"/>
      <w:r w:rsidRPr="64782396" w:rsidR="64782396">
        <w:rPr>
          <w:rStyle w:val="Strong"/>
        </w:rPr>
        <w:t>powershell</w:t>
      </w:r>
      <w:proofErr w:type="spellEnd"/>
      <w:r w:rsidRPr="64782396" w:rsidR="64782396">
        <w:rPr>
          <w:rStyle w:val="Strong"/>
        </w:rPr>
        <w:t xml:space="preserve"> script</w:t>
      </w:r>
    </w:p>
    <w:p xmlns:wp14="http://schemas.microsoft.com/office/word/2010/wordml" w:rsidRPr="009A122D" w:rsidR="0024385B" w:rsidP="0024385B" w:rsidRDefault="0024385B" w14:paraId="5AC7636C" wp14:textId="77777777">
      <w:pPr>
        <w:ind w:left="720"/>
        <w:rPr>
          <w:rStyle w:val="Strong"/>
        </w:rPr>
      </w:pPr>
    </w:p>
    <w:p xmlns:wp14="http://schemas.microsoft.com/office/word/2010/wordml" w:rsidRPr="009A122D" w:rsidR="0024385B" w:rsidP="0024385B" w:rsidRDefault="0024385B" w14:paraId="34768C54" wp14:textId="77777777" wp14:noSpellErr="1">
      <w:pPr>
        <w:pStyle w:val="Heading3"/>
        <w:rPr>
          <w:rStyle w:val="Strong"/>
        </w:rPr>
      </w:pPr>
      <w:r w:rsidRPr="0EC55CEF" w:rsidR="0EC55CEF">
        <w:rPr>
          <w:rStyle w:val="Strong"/>
        </w:rPr>
        <w:t xml:space="preserve"> Computer Naming Scheme</w:t>
      </w:r>
    </w:p>
    <w:p xmlns:wp14="http://schemas.microsoft.com/office/word/2010/wordml" w:rsidRPr="009A122D" w:rsidR="0024385B" w:rsidP="0024385B" w:rsidRDefault="0024385B" w14:paraId="536D954D" wp14:textId="77777777">
      <w:pPr>
        <w:pStyle w:val="ListParagraph"/>
        <w:numPr>
          <w:ilvl w:val="0"/>
          <w:numId w:val="4"/>
        </w:numPr>
        <w:spacing w:before="0" w:line="276" w:lineRule="auto"/>
        <w:rPr>
          <w:rStyle w:val="Strong"/>
        </w:rPr>
      </w:pPr>
      <w:r w:rsidRPr="64782396" w:rsidR="64782396">
        <w:rPr>
          <w:rStyle w:val="Strong"/>
        </w:rPr>
        <w:t xml:space="preserve">For Desktop, Laptop and Tablets (Windows or OSX) that will be joining Active Directory or </w:t>
      </w:r>
      <w:proofErr w:type="spellStart"/>
      <w:r w:rsidRPr="64782396" w:rsidR="64782396">
        <w:rPr>
          <w:rStyle w:val="Strong"/>
        </w:rPr>
        <w:t>ChromeBooks</w:t>
      </w:r>
      <w:proofErr w:type="spellEnd"/>
      <w:r w:rsidRPr="64782396" w:rsidR="64782396">
        <w:rPr>
          <w:rStyle w:val="Strong"/>
        </w:rPr>
        <w:t xml:space="preserve"> use the following guidelines:</w:t>
      </w:r>
    </w:p>
    <w:p xmlns:wp14="http://schemas.microsoft.com/office/word/2010/wordml" w:rsidRPr="009A122D" w:rsidR="0024385B" w:rsidP="0024385B" w:rsidRDefault="0024385B" w14:paraId="464DCE3E" wp14:textId="77777777" wp14:noSpellErr="1">
      <w:pPr>
        <w:pStyle w:val="ListParagraph"/>
        <w:numPr>
          <w:ilvl w:val="1"/>
          <w:numId w:val="4"/>
        </w:numPr>
        <w:spacing w:before="0" w:line="276" w:lineRule="auto"/>
        <w:rPr>
          <w:rStyle w:val="Strong"/>
        </w:rPr>
      </w:pPr>
      <w:r w:rsidRPr="0EC55CEF" w:rsidR="0EC55CEF">
        <w:rPr>
          <w:rStyle w:val="Strong"/>
        </w:rPr>
        <w:t>For all desktop computers (including All In Ones) start the computers with a “D”</w:t>
      </w:r>
    </w:p>
    <w:p xmlns:wp14="http://schemas.microsoft.com/office/word/2010/wordml" w:rsidRPr="009A122D" w:rsidR="0024385B" w:rsidP="0024385B" w:rsidRDefault="0024385B" w14:paraId="24FD9DC7" wp14:textId="77777777" wp14:noSpellErr="1">
      <w:pPr>
        <w:pStyle w:val="ListParagraph"/>
        <w:numPr>
          <w:ilvl w:val="1"/>
          <w:numId w:val="4"/>
        </w:numPr>
        <w:spacing w:before="0" w:line="276" w:lineRule="auto"/>
        <w:rPr>
          <w:rStyle w:val="Strong"/>
        </w:rPr>
      </w:pPr>
      <w:r w:rsidRPr="0EC55CEF" w:rsidR="0EC55CEF">
        <w:rPr>
          <w:rStyle w:val="Strong"/>
        </w:rPr>
        <w:t>For all mobile devices including laptops and tablets start the computer name with a “L”</w:t>
      </w:r>
    </w:p>
    <w:p xmlns:wp14="http://schemas.microsoft.com/office/word/2010/wordml" w:rsidRPr="009A122D" w:rsidR="0024385B" w:rsidP="0024385B" w:rsidRDefault="0024385B" w14:paraId="44511DBC" wp14:textId="77777777" wp14:noSpellErr="1">
      <w:pPr>
        <w:pStyle w:val="ListParagraph"/>
        <w:numPr>
          <w:ilvl w:val="1"/>
          <w:numId w:val="4"/>
        </w:numPr>
        <w:spacing w:before="0" w:line="276" w:lineRule="auto"/>
        <w:rPr>
          <w:rStyle w:val="Strong"/>
        </w:rPr>
      </w:pPr>
      <w:r w:rsidRPr="0EC55CEF" w:rsidR="0EC55CEF">
        <w:rPr>
          <w:rStyle w:val="Strong"/>
        </w:rPr>
        <w:t>After the D or L enter the serial number of the computer</w:t>
      </w:r>
    </w:p>
    <w:p xmlns:wp14="http://schemas.microsoft.com/office/word/2010/wordml" w:rsidRPr="009A122D" w:rsidR="0024385B" w:rsidP="0024385B" w:rsidRDefault="0024385B" w14:paraId="73CBB934" wp14:textId="77777777" wp14:noSpellErr="1">
      <w:pPr>
        <w:pStyle w:val="ListParagraph"/>
        <w:numPr>
          <w:ilvl w:val="1"/>
          <w:numId w:val="4"/>
        </w:numPr>
        <w:spacing w:before="0" w:line="276" w:lineRule="auto"/>
        <w:rPr>
          <w:rStyle w:val="Strong"/>
        </w:rPr>
      </w:pPr>
      <w:r w:rsidRPr="0EC55CEF" w:rsidR="0EC55CEF">
        <w:rPr>
          <w:rStyle w:val="Strong"/>
        </w:rPr>
        <w:t xml:space="preserve">If the serial number is 15 characters or longer you will need to truncate </w:t>
      </w:r>
    </w:p>
    <w:p xmlns:wp14="http://schemas.microsoft.com/office/word/2010/wordml" w:rsidRPr="009A122D" w:rsidR="0024385B" w:rsidP="0024385B" w:rsidRDefault="0024385B" w14:paraId="7623F532" wp14:textId="77777777" wp14:noSpellErr="1">
      <w:pPr>
        <w:pStyle w:val="ListParagraph"/>
        <w:numPr>
          <w:ilvl w:val="0"/>
          <w:numId w:val="4"/>
        </w:numPr>
        <w:spacing w:before="0" w:line="276" w:lineRule="auto"/>
        <w:rPr>
          <w:rStyle w:val="Strong"/>
        </w:rPr>
      </w:pPr>
      <w:r w:rsidRPr="0EC55CEF" w:rsidR="0EC55CEF">
        <w:rPr>
          <w:rStyle w:val="Strong"/>
        </w:rPr>
        <w:t>For iOS devices use the following:</w:t>
      </w:r>
    </w:p>
    <w:p xmlns:wp14="http://schemas.microsoft.com/office/word/2010/wordml" w:rsidRPr="009A122D" w:rsidR="0024385B" w:rsidP="0024385B" w:rsidRDefault="0024385B" w14:paraId="68F4A88D" wp14:textId="77777777" wp14:noSpellErr="1">
      <w:pPr>
        <w:pStyle w:val="ListParagraph"/>
        <w:numPr>
          <w:ilvl w:val="1"/>
          <w:numId w:val="4"/>
        </w:numPr>
        <w:spacing w:before="0" w:line="276" w:lineRule="auto"/>
        <w:rPr>
          <w:rStyle w:val="Strong"/>
        </w:rPr>
      </w:pPr>
      <w:r w:rsidRPr="0EC55CEF" w:rsidR="0EC55CEF">
        <w:rPr>
          <w:rStyle w:val="Strong"/>
        </w:rPr>
        <w:t>For individual assigned devices:</w:t>
      </w:r>
    </w:p>
    <w:p xmlns:wp14="http://schemas.microsoft.com/office/word/2010/wordml" w:rsidRPr="009A122D" w:rsidR="0024385B" w:rsidP="0024385B" w:rsidRDefault="0024385B" w14:paraId="7A63156A" wp14:textId="77777777">
      <w:pPr>
        <w:pStyle w:val="ListParagraph"/>
        <w:numPr>
          <w:ilvl w:val="2"/>
          <w:numId w:val="4"/>
        </w:numPr>
        <w:spacing w:before="0" w:line="276" w:lineRule="auto"/>
        <w:rPr>
          <w:rStyle w:val="Strong"/>
        </w:rPr>
      </w:pPr>
      <w:r w:rsidRPr="64782396" w:rsidR="64782396">
        <w:rPr>
          <w:rStyle w:val="Strong"/>
        </w:rPr>
        <w:t>Building-</w:t>
      </w:r>
      <w:proofErr w:type="spellStart"/>
      <w:r w:rsidRPr="64782396" w:rsidR="64782396">
        <w:rPr>
          <w:rStyle w:val="Strong"/>
        </w:rPr>
        <w:t>UserName</w:t>
      </w:r>
      <w:proofErr w:type="spellEnd"/>
    </w:p>
    <w:p xmlns:wp14="http://schemas.microsoft.com/office/word/2010/wordml" w:rsidRPr="009A122D" w:rsidR="0024385B" w:rsidP="0024385B" w:rsidRDefault="0024385B" w14:paraId="57E1AF73" wp14:textId="77777777">
      <w:pPr>
        <w:pStyle w:val="ListParagraph"/>
        <w:numPr>
          <w:ilvl w:val="2"/>
          <w:numId w:val="4"/>
        </w:numPr>
        <w:spacing w:before="0" w:line="276" w:lineRule="auto"/>
        <w:rPr>
          <w:rStyle w:val="Strong"/>
        </w:rPr>
      </w:pPr>
      <w:r w:rsidRPr="64782396" w:rsidR="64782396">
        <w:rPr>
          <w:rStyle w:val="Strong"/>
        </w:rPr>
        <w:t>Ex. HS-</w:t>
      </w:r>
      <w:proofErr w:type="spellStart"/>
      <w:r w:rsidRPr="64782396" w:rsidR="64782396">
        <w:rPr>
          <w:rStyle w:val="Strong"/>
        </w:rPr>
        <w:t>JSmith</w:t>
      </w:r>
      <w:proofErr w:type="spellEnd"/>
    </w:p>
    <w:p xmlns:wp14="http://schemas.microsoft.com/office/word/2010/wordml" w:rsidRPr="009A122D" w:rsidR="0024385B" w:rsidP="0024385B" w:rsidRDefault="0024385B" w14:paraId="37371C2F" wp14:textId="77777777" wp14:noSpellErr="1">
      <w:pPr>
        <w:pStyle w:val="ListParagraph"/>
        <w:numPr>
          <w:ilvl w:val="1"/>
          <w:numId w:val="4"/>
        </w:numPr>
        <w:spacing w:before="0" w:line="276" w:lineRule="auto"/>
        <w:rPr>
          <w:rStyle w:val="Strong"/>
        </w:rPr>
      </w:pPr>
      <w:r w:rsidRPr="0EC55CEF" w:rsidR="0EC55CEF">
        <w:rPr>
          <w:rStyle w:val="Strong"/>
        </w:rPr>
        <w:t>For shared devices</w:t>
      </w:r>
    </w:p>
    <w:p xmlns:wp14="http://schemas.microsoft.com/office/word/2010/wordml" w:rsidRPr="009A122D" w:rsidR="0024385B" w:rsidP="0024385B" w:rsidRDefault="0024385B" w14:paraId="5A98DDE1" wp14:textId="77777777">
      <w:pPr>
        <w:pStyle w:val="ListParagraph"/>
        <w:numPr>
          <w:ilvl w:val="2"/>
          <w:numId w:val="4"/>
        </w:numPr>
        <w:spacing w:before="0" w:line="276" w:lineRule="auto"/>
        <w:rPr>
          <w:rStyle w:val="Strong"/>
        </w:rPr>
      </w:pPr>
      <w:proofErr w:type="spellStart"/>
      <w:r w:rsidRPr="64782396" w:rsidR="64782396">
        <w:rPr>
          <w:rStyle w:val="Strong"/>
        </w:rPr>
        <w:t>BuildingAbbreviation-RMNumber-Devicenumber</w:t>
      </w:r>
      <w:proofErr w:type="spellEnd"/>
    </w:p>
    <w:p xmlns:wp14="http://schemas.microsoft.com/office/word/2010/wordml" w:rsidR="0024385B" w:rsidP="0024385B" w:rsidRDefault="0024385B" w14:paraId="1A7D16D8" wp14:textId="77777777" wp14:noSpellErr="1">
      <w:pPr>
        <w:pStyle w:val="ListParagraph"/>
        <w:numPr>
          <w:ilvl w:val="2"/>
          <w:numId w:val="4"/>
        </w:numPr>
        <w:spacing w:before="0" w:line="276" w:lineRule="auto"/>
        <w:rPr>
          <w:rStyle w:val="Strong"/>
        </w:rPr>
      </w:pPr>
      <w:r w:rsidRPr="0EC55CEF" w:rsidR="0EC55CEF">
        <w:rPr>
          <w:rStyle w:val="Strong"/>
        </w:rPr>
        <w:t>Ex. HS-RM101-01   /   HS-CART01-01</w:t>
      </w:r>
    </w:p>
    <w:p xmlns:wp14="http://schemas.microsoft.com/office/word/2010/wordml" w:rsidRPr="009A122D" w:rsidR="0024385B" w:rsidP="0024385B" w:rsidRDefault="0024385B" w14:paraId="22DA232C" wp14:textId="77777777">
      <w:pPr>
        <w:pStyle w:val="ListParagraph"/>
        <w:spacing w:before="0" w:line="276" w:lineRule="auto"/>
        <w:ind w:left="2160"/>
        <w:rPr>
          <w:rStyle w:val="Strong"/>
        </w:rPr>
      </w:pPr>
    </w:p>
    <w:p xmlns:wp14="http://schemas.microsoft.com/office/word/2010/wordml" w:rsidRPr="009A122D" w:rsidR="0024385B" w:rsidP="0024385B" w:rsidRDefault="0024385B" w14:paraId="50CC2A2C" wp14:textId="77777777" wp14:noSpellErr="1">
      <w:pPr>
        <w:pStyle w:val="Heading3"/>
        <w:rPr>
          <w:rStyle w:val="Strong"/>
        </w:rPr>
      </w:pPr>
      <w:r w:rsidRPr="0EC55CEF" w:rsidR="0EC55CEF">
        <w:rPr>
          <w:rStyle w:val="Strong"/>
        </w:rPr>
        <w:t>Web Filter</w:t>
      </w:r>
    </w:p>
    <w:p xmlns:wp14="http://schemas.microsoft.com/office/word/2010/wordml" w:rsidRPr="009A122D" w:rsidR="0024385B" w:rsidP="0024385B" w:rsidRDefault="0024385B" w14:paraId="03834C26" wp14:textId="77777777" wp14:noSpellErr="1">
      <w:pPr>
        <w:rPr>
          <w:rStyle w:val="Strong"/>
        </w:rPr>
      </w:pPr>
      <w:r w:rsidRPr="009A122D">
        <w:rPr>
          <w:rStyle w:val="Strong"/>
        </w:rPr>
        <w:tab/>
      </w:r>
      <w:r w:rsidRPr="009A122D">
        <w:rPr>
          <w:rStyle w:val="Strong"/>
        </w:rPr>
        <w:t xml:space="preserve">We currently use </w:t>
      </w:r>
      <w:r w:rsidR="00B10843">
        <w:rPr>
          <w:rStyle w:val="Strong"/>
        </w:rPr>
        <w:t>XYZ</w:t>
      </w:r>
      <w:r>
        <w:rPr>
          <w:rStyle w:val="Strong"/>
        </w:rPr>
        <w:t xml:space="preserve"> </w:t>
      </w:r>
      <w:r w:rsidRPr="009A122D">
        <w:rPr>
          <w:rStyle w:val="Strong"/>
        </w:rPr>
        <w:t>as our internal web filter</w:t>
      </w:r>
    </w:p>
    <w:p xmlns:wp14="http://schemas.microsoft.com/office/word/2010/wordml" w:rsidRPr="009A122D" w:rsidR="0024385B" w:rsidP="0024385B" w:rsidRDefault="0024385B" w14:paraId="15857C13" wp14:textId="77777777" wp14:noSpellErr="1">
      <w:pPr>
        <w:rPr>
          <w:rStyle w:val="Strong"/>
        </w:rPr>
      </w:pPr>
      <w:r w:rsidRPr="009A122D">
        <w:rPr>
          <w:rStyle w:val="Strong"/>
        </w:rPr>
        <w:tab/>
      </w:r>
      <w:r w:rsidRPr="009A122D">
        <w:rPr>
          <w:rStyle w:val="Strong"/>
        </w:rPr>
        <w:t>To access</w:t>
      </w:r>
      <w:r w:rsidR="00B10843">
        <w:rPr>
          <w:rStyle w:val="Strong"/>
        </w:rPr>
        <w:t xml:space="preserve"> XYZ</w:t>
      </w:r>
      <w:r w:rsidRPr="009A122D">
        <w:rPr>
          <w:rStyle w:val="Strong"/>
        </w:rPr>
        <w:t xml:space="preserve"> go to </w:t>
      </w:r>
      <w:r>
        <w:rPr>
          <w:rStyle w:val="Strong"/>
        </w:rPr>
        <w:t>filter</w:t>
      </w:r>
      <w:r w:rsidRPr="009A122D">
        <w:rPr>
          <w:rStyle w:val="Strong"/>
        </w:rPr>
        <w:t>.</w:t>
      </w:r>
      <w:r>
        <w:rPr>
          <w:rStyle w:val="Strong"/>
        </w:rPr>
        <w:t>domain.org</w:t>
      </w:r>
    </w:p>
    <w:p xmlns:wp14="http://schemas.microsoft.com/office/word/2010/wordml" w:rsidRPr="009A122D" w:rsidR="0024385B" w:rsidP="0024385B" w:rsidRDefault="0024385B" w14:paraId="33FA44B5" wp14:textId="77777777" wp14:noSpellErr="1">
      <w:pPr>
        <w:rPr>
          <w:rStyle w:val="Strong"/>
        </w:rPr>
      </w:pPr>
      <w:r w:rsidRPr="009A122D">
        <w:rPr>
          <w:rStyle w:val="Strong"/>
        </w:rPr>
        <w:tab/>
      </w:r>
      <w:r w:rsidRPr="009A122D">
        <w:rPr>
          <w:rStyle w:val="Strong"/>
        </w:rPr>
        <w:tab/>
      </w:r>
      <w:r w:rsidRPr="009A122D">
        <w:rPr>
          <w:rStyle w:val="Strong"/>
        </w:rPr>
        <w:t>Login with the username/password in the Network Documentation.</w:t>
      </w:r>
    </w:p>
    <w:p xmlns:wp14="http://schemas.microsoft.com/office/word/2010/wordml" w:rsidRPr="009A122D" w:rsidR="0024385B" w:rsidP="0024385B" w:rsidRDefault="0024385B" w14:paraId="1CB34F99" wp14:textId="77777777" wp14:noSpellErr="1">
      <w:pPr>
        <w:ind w:left="2160"/>
        <w:rPr>
          <w:rStyle w:val="Strong"/>
        </w:rPr>
      </w:pPr>
      <w:r w:rsidRPr="0EC55CEF" w:rsidR="0EC55CEF">
        <w:rPr>
          <w:rStyle w:val="Strong"/>
        </w:rPr>
        <w:t>Once you are given permission you should be using your AD account for tracking purposes</w:t>
      </w:r>
    </w:p>
    <w:p xmlns:wp14="http://schemas.microsoft.com/office/word/2010/wordml" w:rsidRPr="009A122D" w:rsidR="0024385B" w:rsidP="0024385B" w:rsidRDefault="0024385B" w14:paraId="724D110B" wp14:textId="77777777">
      <w:pPr>
        <w:rPr>
          <w:rStyle w:val="Strong"/>
        </w:rPr>
      </w:pPr>
    </w:p>
    <w:p xmlns:wp14="http://schemas.microsoft.com/office/word/2010/wordml" w:rsidRPr="009A122D" w:rsidR="0024385B" w:rsidP="0024385B" w:rsidRDefault="0024385B" w14:paraId="467DD334" wp14:textId="77777777" wp14:noSpellErr="1">
      <w:pPr>
        <w:pStyle w:val="Heading3"/>
        <w:rPr>
          <w:rStyle w:val="Strong"/>
        </w:rPr>
      </w:pPr>
      <w:r w:rsidRPr="0EC55CEF" w:rsidR="0EC55CEF">
        <w:rPr>
          <w:rStyle w:val="Strong"/>
        </w:rPr>
        <w:t>NTP (Network Time Protocol)</w:t>
      </w:r>
    </w:p>
    <w:p xmlns:wp14="http://schemas.microsoft.com/office/word/2010/wordml" w:rsidRPr="009A122D" w:rsidR="0024385B" w:rsidP="0024385B" w:rsidRDefault="0024385B" w14:paraId="6AE8FFEB" wp14:textId="77777777">
      <w:pPr>
        <w:rPr>
          <w:rStyle w:val="Strong"/>
        </w:rPr>
      </w:pPr>
    </w:p>
    <w:p xmlns:wp14="http://schemas.microsoft.com/office/word/2010/wordml" w:rsidRPr="009A122D" w:rsidR="0024385B" w:rsidP="0024385B" w:rsidRDefault="0024385B" w14:paraId="4A80BE0E" wp14:textId="77777777" wp14:noSpellErr="1">
      <w:pPr>
        <w:pStyle w:val="Heading3"/>
        <w:rPr>
          <w:rStyle w:val="Strong"/>
        </w:rPr>
      </w:pPr>
      <w:r w:rsidRPr="0EC55CEF" w:rsidR="0EC55CEF">
        <w:rPr>
          <w:rStyle w:val="Strong"/>
        </w:rPr>
        <w:t>System Monitoring</w:t>
      </w:r>
    </w:p>
    <w:p xmlns:wp14="http://schemas.microsoft.com/office/word/2010/wordml" w:rsidRPr="009A122D" w:rsidR="0024385B" w:rsidP="0024385B" w:rsidRDefault="0024385B" w14:paraId="62895C0A" wp14:textId="77777777" wp14:noSpellErr="1">
      <w:pPr>
        <w:ind w:left="720"/>
        <w:rPr>
          <w:rStyle w:val="Strong"/>
        </w:rPr>
      </w:pPr>
      <w:r w:rsidRPr="0EC55CEF" w:rsidR="0EC55CEF">
        <w:rPr>
          <w:rStyle w:val="Strong"/>
        </w:rPr>
        <w:t>We utilize Nagios as our server/switch monitoring system.</w:t>
      </w:r>
    </w:p>
    <w:p xmlns:wp14="http://schemas.microsoft.com/office/word/2010/wordml" w:rsidRPr="009A122D" w:rsidR="0024385B" w:rsidP="0024385B" w:rsidRDefault="0024385B" w14:paraId="0DBD29E1" wp14:textId="77777777">
      <w:pPr>
        <w:ind w:left="720" w:firstLine="720"/>
        <w:rPr>
          <w:rStyle w:val="Strong"/>
        </w:rPr>
      </w:pPr>
      <w:r w:rsidRPr="64782396" w:rsidR="64782396">
        <w:rPr>
          <w:rStyle w:val="Strong"/>
        </w:rPr>
        <w:t>Nagios.</w:t>
      </w:r>
      <w:r w:rsidRPr="64782396" w:rsidR="64782396">
        <w:rPr>
          <w:rStyle w:val="Strong"/>
        </w:rPr>
        <w:t>domain</w:t>
      </w:r>
      <w:r w:rsidRPr="64782396" w:rsidR="64782396">
        <w:rPr>
          <w:rStyle w:val="Strong"/>
        </w:rPr>
        <w:t>.org\</w:t>
      </w:r>
      <w:proofErr w:type="spellStart"/>
      <w:r w:rsidRPr="64782396" w:rsidR="64782396">
        <w:rPr>
          <w:rStyle w:val="Strong"/>
        </w:rPr>
        <w:t>nagios</w:t>
      </w:r>
      <w:proofErr w:type="spellEnd"/>
    </w:p>
    <w:p xmlns:wp14="http://schemas.microsoft.com/office/word/2010/wordml" w:rsidRPr="009A122D" w:rsidR="0024385B" w:rsidP="0024385B" w:rsidRDefault="007A5D0D" w14:paraId="3F86FFF5" wp14:textId="77777777">
      <w:pPr>
        <w:ind w:left="720" w:firstLine="720"/>
        <w:rPr>
          <w:rStyle w:val="Strong"/>
        </w:rPr>
      </w:pPr>
      <w:r w:rsidRPr="64782396" w:rsidR="64782396">
        <w:rPr>
          <w:rStyle w:val="Strong"/>
        </w:rPr>
        <w:t>Nagios.domain</w:t>
      </w:r>
      <w:r w:rsidRPr="64782396" w:rsidR="64782396">
        <w:rPr>
          <w:rStyle w:val="Strong"/>
        </w:rPr>
        <w:t>.org\</w:t>
      </w:r>
      <w:proofErr w:type="spellStart"/>
      <w:r w:rsidRPr="64782396" w:rsidR="64782396">
        <w:rPr>
          <w:rStyle w:val="Strong"/>
        </w:rPr>
        <w:t>nagvis</w:t>
      </w:r>
      <w:proofErr w:type="spellEnd"/>
    </w:p>
    <w:p xmlns:wp14="http://schemas.microsoft.com/office/word/2010/wordml" w:rsidRPr="009A122D" w:rsidR="0024385B" w:rsidP="0024385B" w:rsidRDefault="0024385B" w14:paraId="2E5FB575" wp14:textId="77777777">
      <w:pPr>
        <w:ind w:left="720" w:firstLine="720"/>
        <w:rPr>
          <w:rStyle w:val="Strong"/>
        </w:rPr>
      </w:pPr>
      <w:proofErr w:type="spellStart"/>
      <w:r w:rsidRPr="64782396" w:rsidR="64782396">
        <w:rPr>
          <w:rStyle w:val="Strong"/>
        </w:rPr>
        <w:t>Nagvis</w:t>
      </w:r>
      <w:proofErr w:type="spellEnd"/>
      <w:r w:rsidRPr="64782396" w:rsidR="64782396">
        <w:rPr>
          <w:rStyle w:val="Strong"/>
        </w:rPr>
        <w:t xml:space="preserve"> is the visual front end to </w:t>
      </w:r>
      <w:proofErr w:type="spellStart"/>
      <w:r w:rsidRPr="64782396" w:rsidR="64782396">
        <w:rPr>
          <w:rStyle w:val="Strong"/>
        </w:rPr>
        <w:t>nagios</w:t>
      </w:r>
      <w:proofErr w:type="spellEnd"/>
      <w:r w:rsidRPr="64782396" w:rsidR="64782396">
        <w:rPr>
          <w:rStyle w:val="Strong"/>
        </w:rPr>
        <w:t xml:space="preserve"> that can be left up on a monitor for viewing</w:t>
      </w:r>
    </w:p>
    <w:p xmlns:wp14="http://schemas.microsoft.com/office/word/2010/wordml" w:rsidR="0024385B" w:rsidP="0024385B" w:rsidRDefault="0024385B" w14:paraId="06C14B83" wp14:textId="77777777">
      <w:pPr>
        <w:ind w:left="720"/>
        <w:rPr>
          <w:rStyle w:val="Strong"/>
        </w:rPr>
      </w:pPr>
      <w:r w:rsidRPr="64782396" w:rsidR="64782396">
        <w:rPr>
          <w:rStyle w:val="Strong"/>
        </w:rPr>
        <w:t>To add or edit hosts that are monitored you will need to have some Linux experience.  The majority of the Nagios configuration files are in /</w:t>
      </w:r>
      <w:proofErr w:type="spellStart"/>
      <w:r w:rsidRPr="64782396" w:rsidR="64782396">
        <w:rPr>
          <w:rStyle w:val="Strong"/>
        </w:rPr>
        <w:t>usr</w:t>
      </w:r>
      <w:proofErr w:type="spellEnd"/>
      <w:r w:rsidRPr="64782396" w:rsidR="64782396">
        <w:rPr>
          <w:rStyle w:val="Strong"/>
        </w:rPr>
        <w:t>/local/</w:t>
      </w:r>
      <w:proofErr w:type="spellStart"/>
      <w:r w:rsidRPr="64782396" w:rsidR="64782396">
        <w:rPr>
          <w:rStyle w:val="Strong"/>
        </w:rPr>
        <w:t>nagios</w:t>
      </w:r>
      <w:proofErr w:type="spellEnd"/>
      <w:r w:rsidRPr="64782396" w:rsidR="64782396">
        <w:rPr>
          <w:rStyle w:val="Strong"/>
        </w:rPr>
        <w:t>/</w:t>
      </w:r>
      <w:proofErr w:type="spellStart"/>
      <w:r w:rsidRPr="64782396" w:rsidR="64782396">
        <w:rPr>
          <w:rStyle w:val="Strong"/>
        </w:rPr>
        <w:t>etc</w:t>
      </w:r>
      <w:proofErr w:type="spellEnd"/>
      <w:r w:rsidRPr="64782396" w:rsidR="64782396">
        <w:rPr>
          <w:rStyle w:val="Strong"/>
        </w:rPr>
        <w:t>/objects but depending on what you are doing you may need to check out /</w:t>
      </w:r>
      <w:proofErr w:type="spellStart"/>
      <w:r w:rsidRPr="64782396" w:rsidR="64782396">
        <w:rPr>
          <w:rStyle w:val="Strong"/>
        </w:rPr>
        <w:t>usr</w:t>
      </w:r>
      <w:proofErr w:type="spellEnd"/>
      <w:r w:rsidRPr="64782396" w:rsidR="64782396">
        <w:rPr>
          <w:rStyle w:val="Strong"/>
        </w:rPr>
        <w:t>/local/</w:t>
      </w:r>
      <w:proofErr w:type="spellStart"/>
      <w:r w:rsidRPr="64782396" w:rsidR="64782396">
        <w:rPr>
          <w:rStyle w:val="Strong"/>
        </w:rPr>
        <w:t>nagios</w:t>
      </w:r>
      <w:proofErr w:type="spellEnd"/>
      <w:r w:rsidRPr="64782396" w:rsidR="64782396">
        <w:rPr>
          <w:rStyle w:val="Strong"/>
        </w:rPr>
        <w:t>/</w:t>
      </w:r>
      <w:proofErr w:type="spellStart"/>
      <w:r w:rsidRPr="64782396" w:rsidR="64782396">
        <w:rPr>
          <w:rStyle w:val="Strong"/>
        </w:rPr>
        <w:t>libexec</w:t>
      </w:r>
      <w:proofErr w:type="spellEnd"/>
      <w:r w:rsidRPr="64782396" w:rsidR="64782396">
        <w:rPr>
          <w:rStyle w:val="Strong"/>
        </w:rPr>
        <w:t xml:space="preserve"> and /</w:t>
      </w:r>
      <w:proofErr w:type="spellStart"/>
      <w:r w:rsidRPr="64782396" w:rsidR="64782396">
        <w:rPr>
          <w:rStyle w:val="Strong"/>
        </w:rPr>
        <w:t>usr</w:t>
      </w:r>
      <w:proofErr w:type="spellEnd"/>
      <w:r w:rsidRPr="64782396" w:rsidR="64782396">
        <w:rPr>
          <w:rStyle w:val="Strong"/>
        </w:rPr>
        <w:t>/local/</w:t>
      </w:r>
      <w:proofErr w:type="spellStart"/>
      <w:r w:rsidRPr="64782396" w:rsidR="64782396">
        <w:rPr>
          <w:rStyle w:val="Strong"/>
        </w:rPr>
        <w:t>nagios</w:t>
      </w:r>
      <w:proofErr w:type="spellEnd"/>
      <w:r w:rsidRPr="64782396" w:rsidR="64782396">
        <w:rPr>
          <w:rStyle w:val="Strong"/>
        </w:rPr>
        <w:t>/</w:t>
      </w:r>
      <w:proofErr w:type="spellStart"/>
      <w:r w:rsidRPr="64782396" w:rsidR="64782396">
        <w:rPr>
          <w:rStyle w:val="Strong"/>
        </w:rPr>
        <w:t>etc</w:t>
      </w:r>
      <w:proofErr w:type="spellEnd"/>
    </w:p>
    <w:p xmlns:wp14="http://schemas.microsoft.com/office/word/2010/wordml" w:rsidRPr="009A122D" w:rsidR="0024385B" w:rsidP="0024385B" w:rsidRDefault="0024385B" w14:paraId="003132BA" wp14:textId="77777777">
      <w:pPr>
        <w:ind w:left="720"/>
        <w:rPr>
          <w:rStyle w:val="Strong"/>
        </w:rPr>
      </w:pPr>
    </w:p>
    <w:p xmlns:wp14="http://schemas.microsoft.com/office/word/2010/wordml" w:rsidRPr="009A122D" w:rsidR="0024385B" w:rsidP="0024385B" w:rsidRDefault="0024385B" w14:paraId="41A8532A" wp14:textId="77777777" wp14:noSpellErr="1">
      <w:pPr>
        <w:pStyle w:val="Heading3"/>
        <w:rPr>
          <w:rStyle w:val="Strong"/>
        </w:rPr>
      </w:pPr>
      <w:r w:rsidRPr="0EC55CEF" w:rsidR="0EC55CEF">
        <w:rPr>
          <w:rStyle w:val="Strong"/>
        </w:rPr>
        <w:t>Security</w:t>
      </w:r>
    </w:p>
    <w:p xmlns:wp14="http://schemas.microsoft.com/office/word/2010/wordml" w:rsidRPr="009A122D" w:rsidR="0024385B" w:rsidP="0024385B" w:rsidRDefault="007A5D0D" w14:paraId="597872E8" wp14:textId="77777777" wp14:noSpellErr="1">
      <w:pPr>
        <w:ind w:left="720"/>
        <w:rPr>
          <w:rStyle w:val="Strong"/>
        </w:rPr>
      </w:pPr>
      <w:r w:rsidRPr="0EC55CEF" w:rsidR="0EC55CEF">
        <w:rPr>
          <w:rStyle w:val="Strong"/>
        </w:rPr>
        <w:t>The security server</w:t>
      </w:r>
      <w:r w:rsidRPr="0EC55CEF" w:rsidR="0EC55CEF">
        <w:rPr>
          <w:rStyle w:val="Strong"/>
        </w:rPr>
        <w:t xml:space="preserve"> is at the </w:t>
      </w:r>
      <w:r w:rsidRPr="0EC55CEF" w:rsidR="0EC55CEF">
        <w:rPr>
          <w:rStyle w:val="Strong"/>
        </w:rPr>
        <w:t>room 1234.</w:t>
      </w:r>
      <w:r w:rsidRPr="0EC55CEF" w:rsidR="0EC55CEF">
        <w:rPr>
          <w:rStyle w:val="Strong"/>
        </w:rPr>
        <w:t xml:space="preserve">  This is the computer that security assignments are given.  The changes made here are then propagated out to each building.  Badge cards and key fobs are programmed and/or printed from this computer.</w:t>
      </w:r>
    </w:p>
    <w:p xmlns:wp14="http://schemas.microsoft.com/office/word/2010/wordml" w:rsidRPr="009A122D" w:rsidR="0024385B" w:rsidP="0024385B" w:rsidRDefault="007A5D0D" w14:paraId="724D991A" wp14:textId="77777777" wp14:noSpellErr="1">
      <w:pPr>
        <w:ind w:left="720"/>
        <w:rPr>
          <w:rStyle w:val="Strong"/>
        </w:rPr>
      </w:pPr>
      <w:r w:rsidRPr="0EC55CEF" w:rsidR="0EC55CEF">
        <w:rPr>
          <w:rStyle w:val="Strong"/>
        </w:rPr>
        <w:t>We</w:t>
      </w:r>
      <w:r w:rsidRPr="0EC55CEF" w:rsidR="0EC55CEF">
        <w:rPr>
          <w:rStyle w:val="Strong"/>
        </w:rPr>
        <w:t xml:space="preserve"> has DVR units in every building with cameras that are hard wired back directly to the DVR unit</w:t>
      </w:r>
      <w:r w:rsidRPr="0EC55CEF" w:rsidR="0EC55CEF">
        <w:rPr>
          <w:rStyle w:val="Strong"/>
        </w:rPr>
        <w:t>.  These are XYZ</w:t>
      </w:r>
      <w:r w:rsidRPr="0EC55CEF" w:rsidR="0EC55CEF">
        <w:rPr>
          <w:rStyle w:val="Strong"/>
        </w:rPr>
        <w:t xml:space="preserve"> units.</w:t>
      </w:r>
    </w:p>
    <w:p xmlns:wp14="http://schemas.microsoft.com/office/word/2010/wordml" w:rsidRPr="009A122D" w:rsidR="0024385B" w:rsidP="0024385B" w:rsidRDefault="007A5D0D" w14:paraId="4DCF9E5F" wp14:textId="77777777" wp14:noSpellErr="1">
      <w:pPr>
        <w:ind w:left="720"/>
        <w:rPr>
          <w:rStyle w:val="Strong"/>
        </w:rPr>
      </w:pPr>
      <w:r w:rsidRPr="0EC55CEF" w:rsidR="0EC55CEF">
        <w:rPr>
          <w:rStyle w:val="Strong"/>
        </w:rPr>
        <w:t>XYZ</w:t>
      </w:r>
      <w:r w:rsidRPr="0EC55CEF" w:rsidR="0EC55CEF">
        <w:rPr>
          <w:rStyle w:val="Strong"/>
        </w:rPr>
        <w:t xml:space="preserve"> handles the software maintenance on this machine</w:t>
      </w:r>
    </w:p>
    <w:p xmlns:wp14="http://schemas.microsoft.com/office/word/2010/wordml" w:rsidRPr="009A122D" w:rsidR="0024385B" w:rsidP="0024385B" w:rsidRDefault="0024385B" w14:paraId="717EC95D" wp14:textId="77777777">
      <w:pPr>
        <w:rPr>
          <w:rStyle w:val="Strong"/>
        </w:rPr>
      </w:pPr>
    </w:p>
    <w:p xmlns:wp14="http://schemas.microsoft.com/office/word/2010/wordml" w:rsidRPr="009A122D" w:rsidR="0024385B" w:rsidP="0024385B" w:rsidRDefault="0024385B" w14:paraId="6BF28EBB" wp14:textId="77777777" wp14:noSpellErr="1">
      <w:pPr>
        <w:pStyle w:val="Heading3"/>
        <w:rPr>
          <w:rStyle w:val="Strong"/>
        </w:rPr>
      </w:pPr>
      <w:r w:rsidRPr="0EC55CEF" w:rsidR="0EC55CEF">
        <w:rPr>
          <w:rStyle w:val="Strong"/>
        </w:rPr>
        <w:t>Administrative Accounts</w:t>
      </w:r>
    </w:p>
    <w:p xmlns:wp14="http://schemas.microsoft.com/office/word/2010/wordml" w:rsidRPr="009A122D" w:rsidR="0024385B" w:rsidP="0024385B" w:rsidRDefault="0024385B" w14:paraId="067FBAAF" wp14:textId="77777777" wp14:noSpellErr="1">
      <w:pPr>
        <w:ind w:left="720"/>
        <w:rPr>
          <w:rStyle w:val="Strong"/>
        </w:rPr>
      </w:pPr>
      <w:r w:rsidRPr="0EC55CEF" w:rsidR="0EC55CEF">
        <w:rPr>
          <w:rStyle w:val="Strong"/>
        </w:rPr>
        <w:t>All users who log into computers should be using non administrative accounts.  This includes IT staff.  This is to help mitigate the risk of virus/malware proliferation on admin accounts.  Each IT staff member should be given a second account which would have the appropriate level of permissions for their job roles.  The format for the second account should be the first initial and full last name of the user with a 2 appended to it.  ex. jsmith2</w:t>
      </w:r>
    </w:p>
    <w:p xmlns:wp14="http://schemas.microsoft.com/office/word/2010/wordml" w:rsidRPr="009A122D" w:rsidR="0024385B" w:rsidP="0024385B" w:rsidRDefault="0024385B" w14:paraId="35CB5EF8" wp14:textId="77777777" wp14:noSpellErr="1">
      <w:pPr>
        <w:ind w:left="720"/>
        <w:rPr>
          <w:rStyle w:val="Strong"/>
        </w:rPr>
      </w:pPr>
      <w:r w:rsidRPr="0EC55CEF" w:rsidR="0EC55CEF">
        <w:rPr>
          <w:rStyle w:val="Strong"/>
        </w:rPr>
        <w:t>There should be very few reasons to have to ever login to a workstation as the second account.  The suggestion should be to monitor the windows workstation login log to check if users are logging in under their second account.</w:t>
      </w:r>
    </w:p>
    <w:p xmlns:wp14="http://schemas.microsoft.com/office/word/2010/wordml" w:rsidRPr="009A122D" w:rsidR="0024385B" w:rsidP="0024385B" w:rsidRDefault="0024385B" w14:paraId="63F54FA7" wp14:textId="77777777">
      <w:pPr>
        <w:rPr>
          <w:rStyle w:val="Strong"/>
        </w:rPr>
      </w:pPr>
    </w:p>
    <w:p xmlns:wp14="http://schemas.microsoft.com/office/word/2010/wordml" w:rsidRPr="009A122D" w:rsidR="0024385B" w:rsidP="0024385B" w:rsidRDefault="0024385B" w14:paraId="2AF41005" wp14:textId="77777777" wp14:noSpellErr="1">
      <w:pPr>
        <w:pStyle w:val="Heading3"/>
        <w:rPr>
          <w:rStyle w:val="Strong"/>
        </w:rPr>
      </w:pPr>
      <w:r w:rsidRPr="0EC55CEF" w:rsidR="0EC55CEF">
        <w:rPr>
          <w:rStyle w:val="Strong"/>
        </w:rPr>
        <w:t>Login Logs</w:t>
      </w:r>
    </w:p>
    <w:p xmlns:wp14="http://schemas.microsoft.com/office/word/2010/wordml" w:rsidRPr="009A122D" w:rsidR="0024385B" w:rsidP="0024385B" w:rsidRDefault="0024385B" w14:paraId="0437916D" wp14:textId="77777777" wp14:noSpellErr="1">
      <w:pPr>
        <w:ind w:left="720"/>
        <w:rPr>
          <w:rStyle w:val="Strong"/>
        </w:rPr>
      </w:pPr>
      <w:r w:rsidRPr="0EC55CEF" w:rsidR="0EC55CEF">
        <w:rPr>
          <w:rStyle w:val="Strong"/>
        </w:rPr>
        <w:t>All Windows workstations logins are logged to \</w:t>
      </w:r>
      <w:r w:rsidRPr="0EC55CEF" w:rsidR="0EC55CEF">
        <w:rPr>
          <w:rStyle w:val="Strong"/>
        </w:rPr>
        <w:t>\fileserver1</w:t>
      </w:r>
      <w:r w:rsidRPr="0EC55CEF" w:rsidR="0EC55CEF">
        <w:rPr>
          <w:rStyle w:val="Strong"/>
        </w:rPr>
        <w:t>\\Logs\Logins This log is bro</w:t>
      </w:r>
      <w:r w:rsidRPr="0EC55CEF" w:rsidR="0EC55CEF">
        <w:rPr>
          <w:rStyle w:val="Strong"/>
        </w:rPr>
        <w:t>ken down by User or PC.  Every</w:t>
      </w:r>
      <w:r w:rsidRPr="0EC55CEF" w:rsidR="0EC55CEF">
        <w:rPr>
          <w:rStyle w:val="Strong"/>
        </w:rPr>
        <w:t xml:space="preserve"> year a</w:t>
      </w:r>
      <w:r w:rsidRPr="0EC55CEF" w:rsidR="0EC55CEF">
        <w:rPr>
          <w:rStyle w:val="Strong"/>
        </w:rPr>
        <w:t>n</w:t>
      </w:r>
      <w:r w:rsidRPr="0EC55CEF" w:rsidR="0EC55CEF">
        <w:rPr>
          <w:rStyle w:val="Strong"/>
        </w:rPr>
        <w:t xml:space="preserve"> archive is created to keep the file size of each user down to a minimum.  This log runs at login and logoff.  While it isn’t 100% foolproof it will catch the majority of login/logoff activity.  If a user shuts down a computer without logging out properly the user will not show as logging out of the computer.</w:t>
      </w:r>
    </w:p>
    <w:p xmlns:wp14="http://schemas.microsoft.com/office/word/2010/wordml" w:rsidRPr="009A122D" w:rsidR="0024385B" w:rsidP="0024385B" w:rsidRDefault="0024385B" w14:paraId="1AC9476E" wp14:textId="77777777">
      <w:pPr>
        <w:rPr>
          <w:rStyle w:val="Strong"/>
        </w:rPr>
      </w:pPr>
    </w:p>
    <w:p xmlns:wp14="http://schemas.microsoft.com/office/word/2010/wordml" w:rsidRPr="009A122D" w:rsidR="0024385B" w:rsidP="0024385B" w:rsidRDefault="0024385B" w14:paraId="00749B06" wp14:textId="77777777" wp14:noSpellErr="1">
      <w:pPr>
        <w:pStyle w:val="Heading3"/>
        <w:rPr>
          <w:rStyle w:val="Strong"/>
        </w:rPr>
      </w:pPr>
      <w:r w:rsidRPr="0EC55CEF" w:rsidR="0EC55CEF">
        <w:rPr>
          <w:rStyle w:val="Strong"/>
        </w:rPr>
        <w:t>Updates</w:t>
      </w:r>
    </w:p>
    <w:p xmlns:wp14="http://schemas.microsoft.com/office/word/2010/wordml" w:rsidRPr="009A122D" w:rsidR="0024385B" w:rsidP="007A5D0D" w:rsidRDefault="0024385B" w14:paraId="68D591F2" wp14:textId="77777777" wp14:noSpellErr="1">
      <w:pPr>
        <w:ind w:left="720"/>
        <w:rPr>
          <w:rStyle w:val="Strong"/>
        </w:rPr>
      </w:pPr>
      <w:r w:rsidRPr="0EC55CEF" w:rsidR="0EC55CEF">
        <w:rPr>
          <w:rStyle w:val="Strong"/>
        </w:rPr>
        <w:t>All Windows workstations are using our internal WSUS server for updates</w:t>
      </w:r>
      <w:r w:rsidRPr="0EC55CEF" w:rsidR="0EC55CEF">
        <w:rPr>
          <w:rStyle w:val="Strong"/>
        </w:rPr>
        <w:t>.  Define your Update policy here.</w:t>
      </w:r>
    </w:p>
    <w:p xmlns:wp14="http://schemas.microsoft.com/office/word/2010/wordml" w:rsidRPr="009A122D" w:rsidR="0024385B" w:rsidP="0024385B" w:rsidRDefault="0024385B" w14:paraId="1DB187A7" wp14:textId="77777777">
      <w:pPr>
        <w:rPr>
          <w:rStyle w:val="Strong"/>
        </w:rPr>
      </w:pPr>
    </w:p>
    <w:p xmlns:wp14="http://schemas.microsoft.com/office/word/2010/wordml" w:rsidRPr="009A122D" w:rsidR="0024385B" w:rsidP="0024385B" w:rsidRDefault="0024385B" w14:paraId="4DADE938" wp14:textId="77777777">
      <w:pPr>
        <w:rPr>
          <w:rStyle w:val="Strong"/>
        </w:rPr>
      </w:pPr>
    </w:p>
    <w:p xmlns:wp14="http://schemas.microsoft.com/office/word/2010/wordml" w:rsidRPr="009A122D" w:rsidR="0024385B" w:rsidP="0024385B" w:rsidRDefault="0024385B" w14:paraId="5B62BE58" wp14:textId="77777777" wp14:noSpellErr="1">
      <w:pPr>
        <w:pStyle w:val="Heading3"/>
        <w:rPr>
          <w:rStyle w:val="Strong"/>
        </w:rPr>
      </w:pPr>
      <w:r w:rsidRPr="0EC55CEF" w:rsidR="0EC55CEF">
        <w:rPr>
          <w:rStyle w:val="Strong"/>
        </w:rPr>
        <w:t>Microsoft Volume Licensing</w:t>
      </w:r>
    </w:p>
    <w:p xmlns:wp14="http://schemas.microsoft.com/office/word/2010/wordml" w:rsidRPr="009A122D" w:rsidR="0024385B" w:rsidP="0024385B" w:rsidRDefault="00713A84" w14:paraId="7D66028D" wp14:textId="77777777">
      <w:pPr>
        <w:ind w:firstLine="720"/>
        <w:rPr>
          <w:rStyle w:val="Strong"/>
        </w:rPr>
      </w:pPr>
      <w:hyperlink w:history="1" r:id="rId11">
        <w:r w:rsidRPr="009A122D" w:rsidR="0024385B">
          <w:rPr>
            <w:rStyle w:val="Strong"/>
          </w:rPr>
          <w:t>https://www.microsoft.com/licensing/servicecenter/default.aspx</w:t>
        </w:r>
      </w:hyperlink>
    </w:p>
    <w:p xmlns:wp14="http://schemas.microsoft.com/office/word/2010/wordml" w:rsidRPr="009A122D" w:rsidR="0024385B" w:rsidP="0024385B" w:rsidRDefault="0024385B" w14:paraId="3681FEF7" wp14:textId="77777777" wp14:noSpellErr="1">
      <w:pPr>
        <w:ind w:left="720"/>
        <w:rPr>
          <w:rStyle w:val="Strong"/>
        </w:rPr>
      </w:pPr>
      <w:r w:rsidRPr="0EC55CEF" w:rsidR="0EC55CEF">
        <w:rPr>
          <w:rStyle w:val="Strong"/>
        </w:rPr>
        <w:t xml:space="preserve">an account will need to be setup to give you access to the volume license account.  </w:t>
      </w:r>
    </w:p>
    <w:p xmlns:wp14="http://schemas.microsoft.com/office/word/2010/wordml" w:rsidRPr="009A122D" w:rsidR="0024385B" w:rsidP="0024385B" w:rsidRDefault="0024385B" w14:paraId="6A759BB1" wp14:textId="77777777" wp14:noSpellErr="1">
      <w:pPr>
        <w:ind w:left="720"/>
        <w:rPr>
          <w:rStyle w:val="Strong"/>
        </w:rPr>
      </w:pPr>
      <w:r w:rsidRPr="0EC55CEF" w:rsidR="0EC55CEF">
        <w:rPr>
          <w:rStyle w:val="Strong"/>
        </w:rPr>
        <w:t>for all Windows desktops we are using the KMS server to activate them.  MAK keys should only be used if it will not activate using KMS for some reason.</w:t>
      </w:r>
    </w:p>
    <w:p xmlns:wp14="http://schemas.microsoft.com/office/word/2010/wordml" w:rsidRPr="009A122D" w:rsidR="0024385B" w:rsidP="0024385B" w:rsidRDefault="0024385B" w14:paraId="765496A3" wp14:textId="77777777" wp14:noSpellErr="1">
      <w:pPr>
        <w:ind w:left="720"/>
        <w:rPr>
          <w:rStyle w:val="Strong"/>
        </w:rPr>
      </w:pPr>
      <w:r w:rsidRPr="0EC55CEF" w:rsidR="0EC55CEF">
        <w:rPr>
          <w:rStyle w:val="Strong"/>
        </w:rPr>
        <w:t>For all Windows server we use individual MAK keys.</w:t>
      </w:r>
    </w:p>
    <w:p xmlns:wp14="http://schemas.microsoft.com/office/word/2010/wordml" w:rsidRPr="009A122D" w:rsidR="0024385B" w:rsidP="0024385B" w:rsidRDefault="0024385B" w14:paraId="65F46104" wp14:textId="77777777">
      <w:pPr>
        <w:rPr>
          <w:rStyle w:val="Strong"/>
        </w:rPr>
      </w:pPr>
    </w:p>
    <w:p xmlns:wp14="http://schemas.microsoft.com/office/word/2010/wordml" w:rsidRPr="009A122D" w:rsidR="0024385B" w:rsidP="0024385B" w:rsidRDefault="0024385B" w14:paraId="41B24993" wp14:textId="77777777" wp14:noSpellErr="1">
      <w:pPr>
        <w:pStyle w:val="Heading3"/>
        <w:rPr>
          <w:rStyle w:val="Strong"/>
        </w:rPr>
      </w:pPr>
      <w:r w:rsidRPr="0EC55CEF" w:rsidR="0EC55CEF">
        <w:rPr>
          <w:rStyle w:val="Strong"/>
        </w:rPr>
        <w:t>Inventory</w:t>
      </w:r>
    </w:p>
    <w:p xmlns:wp14="http://schemas.microsoft.com/office/word/2010/wordml" w:rsidRPr="009A122D" w:rsidR="0024385B" w:rsidP="0024385B" w:rsidRDefault="0024385B" w14:paraId="000B4D2B" wp14:textId="77777777" wp14:noSpellErr="1">
      <w:pPr>
        <w:ind w:left="720"/>
        <w:rPr>
          <w:rStyle w:val="Strong"/>
        </w:rPr>
      </w:pPr>
      <w:r w:rsidRPr="0EC55CEF" w:rsidR="0EC55CEF">
        <w:rPr>
          <w:rStyle w:val="Strong"/>
        </w:rPr>
        <w:t xml:space="preserve">The district supply of computers/parts are kept in the </w:t>
      </w:r>
      <w:r w:rsidRPr="0EC55CEF" w:rsidR="0EC55CEF">
        <w:rPr>
          <w:rStyle w:val="Strong"/>
        </w:rPr>
        <w:t>RM 1234 closet, HS RM132</w:t>
      </w:r>
      <w:r w:rsidRPr="0EC55CEF" w:rsidR="0EC55CEF">
        <w:rPr>
          <w:rStyle w:val="Strong"/>
        </w:rPr>
        <w:t xml:space="preserve"> room/closet.</w:t>
      </w:r>
    </w:p>
    <w:p xmlns:wp14="http://schemas.microsoft.com/office/word/2010/wordml" w:rsidRPr="009A122D" w:rsidR="0024385B" w:rsidP="0024385B" w:rsidRDefault="0024385B" w14:paraId="0F14BCDD" wp14:textId="77777777" wp14:noSpellErr="1">
      <w:pPr>
        <w:ind w:left="720"/>
        <w:rPr>
          <w:rStyle w:val="Strong"/>
        </w:rPr>
      </w:pPr>
      <w:r w:rsidRPr="0EC55CEF" w:rsidR="0EC55CEF">
        <w:rPr>
          <w:rStyle w:val="Strong"/>
        </w:rPr>
        <w:t>The e</w:t>
      </w:r>
      <w:r w:rsidRPr="0EC55CEF" w:rsidR="0EC55CEF">
        <w:rPr>
          <w:rStyle w:val="Strong"/>
        </w:rPr>
        <w:t>xcess pile is located in the RM555</w:t>
      </w:r>
      <w:r w:rsidRPr="0EC55CEF" w:rsidR="0EC55CEF">
        <w:rPr>
          <w:rStyle w:val="Strong"/>
        </w:rPr>
        <w:t xml:space="preserve"> Computer lab.</w:t>
      </w:r>
    </w:p>
    <w:p xmlns:wp14="http://schemas.microsoft.com/office/word/2010/wordml" w:rsidRPr="009A122D" w:rsidR="0024385B" w:rsidP="0024385B" w:rsidRDefault="0024385B" w14:paraId="14499038" wp14:textId="77777777">
      <w:pPr>
        <w:rPr>
          <w:rStyle w:val="Strong"/>
        </w:rPr>
      </w:pPr>
    </w:p>
    <w:p xmlns:wp14="http://schemas.microsoft.com/office/word/2010/wordml" w:rsidRPr="009A122D" w:rsidR="0024385B" w:rsidP="0024385B" w:rsidRDefault="0024385B" w14:paraId="498D8C68" wp14:textId="77777777" wp14:noSpellErr="1">
      <w:pPr>
        <w:pStyle w:val="Heading3"/>
        <w:rPr>
          <w:rStyle w:val="Strong"/>
        </w:rPr>
      </w:pPr>
      <w:r w:rsidRPr="0EC55CEF" w:rsidR="0EC55CEF">
        <w:rPr>
          <w:rStyle w:val="Strong"/>
        </w:rPr>
        <w:t>Phones</w:t>
      </w:r>
    </w:p>
    <w:p xmlns:wp14="http://schemas.microsoft.com/office/word/2010/wordml" w:rsidRPr="009A122D" w:rsidR="0024385B" w:rsidP="0024385B" w:rsidRDefault="007A5D0D" w14:paraId="08ECD73F" wp14:textId="77777777">
      <w:pPr>
        <w:ind w:left="720"/>
        <w:rPr>
          <w:rStyle w:val="Strong"/>
        </w:rPr>
      </w:pPr>
      <w:r w:rsidRPr="64782396" w:rsidR="64782396">
        <w:rPr>
          <w:rStyle w:val="Strong"/>
        </w:rPr>
        <w:t>XYZ</w:t>
      </w:r>
      <w:r w:rsidRPr="64782396" w:rsidR="64782396">
        <w:rPr>
          <w:rStyle w:val="Strong"/>
        </w:rPr>
        <w:t xml:space="preserve"> handles the maintenance on the phone system.  Minor changes are handled internally but programming of phones, creating extensions, </w:t>
      </w:r>
      <w:proofErr w:type="spellStart"/>
      <w:r w:rsidRPr="64782396" w:rsidR="64782396">
        <w:rPr>
          <w:rStyle w:val="Strong"/>
        </w:rPr>
        <w:t>etc</w:t>
      </w:r>
      <w:proofErr w:type="spellEnd"/>
      <w:r w:rsidRPr="64782396" w:rsidR="64782396">
        <w:rPr>
          <w:rStyle w:val="Strong"/>
        </w:rPr>
        <w:t xml:space="preserve"> are typically handled by </w:t>
      </w:r>
      <w:r w:rsidRPr="64782396" w:rsidR="64782396">
        <w:rPr>
          <w:rStyle w:val="Strong"/>
        </w:rPr>
        <w:t>XYZ.</w:t>
      </w:r>
    </w:p>
    <w:p xmlns:wp14="http://schemas.microsoft.com/office/word/2010/wordml" w:rsidRPr="009A122D" w:rsidR="0024385B" w:rsidP="0024385B" w:rsidRDefault="0024385B" w14:paraId="63C47233" wp14:textId="77777777">
      <w:pPr>
        <w:rPr>
          <w:rStyle w:val="Strong"/>
        </w:rPr>
      </w:pPr>
    </w:p>
    <w:p xmlns:wp14="http://schemas.microsoft.com/office/word/2010/wordml" w:rsidRPr="009A122D" w:rsidR="0024385B" w:rsidP="0024385B" w:rsidRDefault="0024385B" w14:paraId="174073E6" wp14:textId="77777777" wp14:noSpellErr="1">
      <w:pPr>
        <w:pStyle w:val="Heading3"/>
        <w:rPr>
          <w:rStyle w:val="Strong"/>
        </w:rPr>
      </w:pPr>
      <w:r w:rsidRPr="0EC55CEF" w:rsidR="0EC55CEF">
        <w:rPr>
          <w:rStyle w:val="Strong"/>
        </w:rPr>
        <w:t>IP Addresses</w:t>
      </w:r>
    </w:p>
    <w:p xmlns:wp14="http://schemas.microsoft.com/office/word/2010/wordml" w:rsidRPr="009A122D" w:rsidR="0024385B" w:rsidP="0024385B" w:rsidRDefault="0024385B" w14:paraId="04CA1DC7" wp14:textId="77777777" wp14:noSpellErr="1">
      <w:pPr>
        <w:ind w:left="720"/>
        <w:rPr>
          <w:rStyle w:val="Strong"/>
        </w:rPr>
      </w:pPr>
      <w:r w:rsidRPr="0EC55CEF" w:rsidR="0EC55CEF">
        <w:rPr>
          <w:rStyle w:val="Strong"/>
        </w:rPr>
        <w:t xml:space="preserve">Hard coded IP address lists are stored in </w:t>
      </w:r>
      <w:r w:rsidRPr="0EC55CEF" w:rsidR="0EC55CEF">
        <w:rPr>
          <w:rStyle w:val="Strong"/>
        </w:rPr>
        <w:t>\\fileserver1</w:t>
      </w:r>
      <w:r w:rsidRPr="0EC55CEF" w:rsidR="0EC55CEF">
        <w:rPr>
          <w:rStyle w:val="Strong"/>
        </w:rPr>
        <w:t>\Misc</w:t>
      </w:r>
      <w:r w:rsidRPr="0EC55CEF" w:rsidR="0EC55CEF">
        <w:rPr>
          <w:rStyle w:val="Strong"/>
        </w:rPr>
        <w:t>\ipaddresses</w:t>
      </w:r>
    </w:p>
    <w:p xmlns:wp14="http://schemas.microsoft.com/office/word/2010/wordml" w:rsidRPr="009A122D" w:rsidR="0024385B" w:rsidP="0024385B" w:rsidRDefault="0024385B" w14:paraId="456C03BF" wp14:textId="77777777">
      <w:pPr>
        <w:ind w:left="720"/>
        <w:rPr>
          <w:rStyle w:val="Strong"/>
        </w:rPr>
      </w:pPr>
    </w:p>
    <w:p xmlns:wp14="http://schemas.microsoft.com/office/word/2010/wordml" w:rsidRPr="009A122D" w:rsidR="0024385B" w:rsidP="0024385B" w:rsidRDefault="0024385B" w14:paraId="6F62A9AF" wp14:textId="77777777" wp14:noSpellErr="1">
      <w:pPr>
        <w:pStyle w:val="Heading3"/>
        <w:rPr>
          <w:rStyle w:val="Strong"/>
        </w:rPr>
      </w:pPr>
      <w:r w:rsidRPr="0EC55CEF" w:rsidR="0EC55CEF">
        <w:rPr>
          <w:rStyle w:val="Strong"/>
        </w:rPr>
        <w:t>Door Key Computer</w:t>
      </w:r>
    </w:p>
    <w:p xmlns:wp14="http://schemas.microsoft.com/office/word/2010/wordml" w:rsidRPr="009A122D" w:rsidR="0024385B" w:rsidP="0024385B" w:rsidRDefault="0024385B" w14:paraId="68C375D3" wp14:textId="77777777" wp14:noSpellErr="1">
      <w:pPr>
        <w:ind w:left="720"/>
        <w:rPr>
          <w:rStyle w:val="Strong"/>
        </w:rPr>
      </w:pPr>
      <w:r w:rsidRPr="0EC55CEF" w:rsidR="0EC55CEF">
        <w:rPr>
          <w:rStyle w:val="Strong"/>
        </w:rPr>
        <w:t>The key making computer is located in the maintenance building</w:t>
      </w:r>
    </w:p>
    <w:p xmlns:wp14="http://schemas.microsoft.com/office/word/2010/wordml" w:rsidRPr="009A122D" w:rsidR="0024385B" w:rsidP="0024385B" w:rsidRDefault="0024385B" w14:paraId="38BAC240" wp14:textId="77777777">
      <w:pPr>
        <w:pStyle w:val="Subtitle"/>
        <w:rPr>
          <w:rStyle w:val="Strong"/>
        </w:rPr>
      </w:pPr>
    </w:p>
    <w:p xmlns:wp14="http://schemas.microsoft.com/office/word/2010/wordml" w:rsidRPr="009A122D" w:rsidR="0024385B" w:rsidP="0024385B" w:rsidRDefault="0024385B" w14:paraId="7E693C8A" wp14:textId="77777777" wp14:noSpellErr="1">
      <w:pPr>
        <w:pStyle w:val="Heading3"/>
        <w:rPr>
          <w:rStyle w:val="Strong"/>
        </w:rPr>
      </w:pPr>
      <w:r w:rsidRPr="0EC55CEF" w:rsidR="0EC55CEF">
        <w:rPr>
          <w:rStyle w:val="Strong"/>
        </w:rPr>
        <w:t>Certificates</w:t>
      </w:r>
    </w:p>
    <w:p xmlns:wp14="http://schemas.microsoft.com/office/word/2010/wordml" w:rsidRPr="009A122D" w:rsidR="0024385B" w:rsidP="0024385B" w:rsidRDefault="0024385B" w14:paraId="44E98314" wp14:textId="77777777" wp14:noSpellErr="1">
      <w:pPr>
        <w:ind w:left="720"/>
        <w:rPr>
          <w:rStyle w:val="Strong"/>
        </w:rPr>
      </w:pPr>
      <w:r w:rsidRPr="0EC55CEF" w:rsidR="0EC55CEF">
        <w:rPr>
          <w:rStyle w:val="Strong"/>
        </w:rPr>
        <w:t xml:space="preserve">You should monitor the </w:t>
      </w:r>
      <w:hyperlink r:id="Rde9ac3d48d3e4dd8">
        <w:r w:rsidRPr="0EC55CEF" w:rsidR="0EC55CEF">
          <w:rPr>
            <w:rStyle w:val="Strong"/>
          </w:rPr>
          <w:t>xyz</w:t>
        </w:r>
        <w:r w:rsidRPr="0EC55CEF" w:rsidR="0EC55CEF">
          <w:rPr>
            <w:rStyle w:val="Strong"/>
          </w:rPr>
          <w:t>@</w:t>
        </w:r>
        <w:r w:rsidRPr="0EC55CEF" w:rsidR="0EC55CEF">
          <w:rPr>
            <w:rStyle w:val="Strong"/>
          </w:rPr>
          <w:t>domain</w:t>
        </w:r>
        <w:r w:rsidRPr="0EC55CEF" w:rsidR="0EC55CEF">
          <w:rPr>
            <w:rStyle w:val="Strong"/>
          </w:rPr>
          <w:t>.org</w:t>
        </w:r>
      </w:hyperlink>
      <w:r w:rsidRPr="0EC55CEF" w:rsidR="0EC55CEF">
        <w:rPr>
          <w:rStyle w:val="Strong"/>
        </w:rPr>
        <w:t xml:space="preserve"> email address as this address is where the notifications for application certificates.  They expire every year.  The internal OSX servers also need to be renewed yearly even though they are internal</w:t>
      </w:r>
      <w:r w:rsidRPr="0EC55CEF" w:rsidR="0EC55CEF">
        <w:rPr>
          <w:rStyle w:val="Strong"/>
        </w:rPr>
        <w:t>.</w:t>
      </w:r>
    </w:p>
    <w:p xmlns:wp14="http://schemas.microsoft.com/office/word/2010/wordml" w:rsidRPr="009A122D" w:rsidR="0024385B" w:rsidP="0024385B" w:rsidRDefault="0024385B" w14:paraId="0CC93F82" wp14:textId="77777777">
      <w:pPr>
        <w:rPr>
          <w:rStyle w:val="Strong"/>
        </w:rPr>
      </w:pPr>
    </w:p>
    <w:p xmlns:wp14="http://schemas.microsoft.com/office/word/2010/wordml" w:rsidRPr="009A122D" w:rsidR="0024385B" w:rsidP="0024385B" w:rsidRDefault="0024385B" w14:paraId="28FE4D7A" wp14:textId="77777777" wp14:noSpellErr="1">
      <w:pPr>
        <w:pStyle w:val="Heading3"/>
        <w:rPr>
          <w:rStyle w:val="Strong"/>
        </w:rPr>
      </w:pPr>
      <w:r w:rsidRPr="0EC55CEF" w:rsidR="0EC55CEF">
        <w:rPr>
          <w:rStyle w:val="Strong"/>
        </w:rPr>
        <w:t>Backups</w:t>
      </w:r>
    </w:p>
    <w:p xmlns:wp14="http://schemas.microsoft.com/office/word/2010/wordml" w:rsidRPr="009A122D" w:rsidR="0024385B" w:rsidP="0024385B" w:rsidRDefault="0024385B" w14:paraId="36E79470" wp14:textId="77777777" wp14:noSpellErr="1">
      <w:pPr>
        <w:ind w:left="720"/>
        <w:rPr>
          <w:rStyle w:val="Strong"/>
        </w:rPr>
      </w:pPr>
      <w:r w:rsidRPr="0EC55CEF" w:rsidR="0EC55CEF">
        <w:rPr>
          <w:rStyle w:val="Strong"/>
        </w:rPr>
        <w:t xml:space="preserve">We have the backup server running at the </w:t>
      </w:r>
      <w:r w:rsidRPr="0EC55CEF" w:rsidR="0EC55CEF">
        <w:rPr>
          <w:rStyle w:val="Strong"/>
        </w:rPr>
        <w:t>Building 123</w:t>
      </w:r>
      <w:r w:rsidRPr="0EC55CEF" w:rsidR="0EC55CEF">
        <w:rPr>
          <w:rStyle w:val="Strong"/>
        </w:rPr>
        <w:t xml:space="preserve"> which backs up most critical servers with important data on them.  The backup is run every night and then a backup is done </w:t>
      </w:r>
      <w:r w:rsidRPr="0EC55CEF" w:rsidR="0EC55CEF">
        <w:rPr>
          <w:rStyle w:val="Strong"/>
        </w:rPr>
        <w:t>offsite</w:t>
      </w:r>
      <w:r w:rsidRPr="0EC55CEF" w:rsidR="0EC55CEF">
        <w:rPr>
          <w:rStyle w:val="Strong"/>
        </w:rPr>
        <w:t xml:space="preserve"> f</w:t>
      </w:r>
      <w:r w:rsidRPr="0EC55CEF" w:rsidR="0EC55CEF">
        <w:rPr>
          <w:rStyle w:val="Strong"/>
        </w:rPr>
        <w:t>or disaster recovery scenarios.  XYZ is responsible for backup and restore jobs.</w:t>
      </w:r>
    </w:p>
    <w:p xmlns:wp14="http://schemas.microsoft.com/office/word/2010/wordml" w:rsidRPr="009A122D" w:rsidR="0024385B" w:rsidP="0024385B" w:rsidRDefault="0024385B" w14:paraId="4A4C6F7D" wp14:textId="77777777">
      <w:pPr>
        <w:ind w:left="720"/>
        <w:rPr>
          <w:rStyle w:val="Strong"/>
        </w:rPr>
      </w:pPr>
    </w:p>
    <w:p xmlns:wp14="http://schemas.microsoft.com/office/word/2010/wordml" w:rsidRPr="009A122D" w:rsidR="0024385B" w:rsidP="0024385B" w:rsidRDefault="0024385B" w14:paraId="4DB7ED2D" wp14:textId="77777777" wp14:noSpellErr="1">
      <w:pPr>
        <w:pStyle w:val="Heading3"/>
        <w:rPr>
          <w:rStyle w:val="Strong"/>
        </w:rPr>
      </w:pPr>
      <w:r w:rsidRPr="0EC55CEF" w:rsidR="0EC55CEF">
        <w:rPr>
          <w:rStyle w:val="Strong"/>
        </w:rPr>
        <w:t>Service Notifications</w:t>
      </w:r>
    </w:p>
    <w:p xmlns:wp14="http://schemas.microsoft.com/office/word/2010/wordml" w:rsidRPr="009A122D" w:rsidR="0024385B" w:rsidP="0024385B" w:rsidRDefault="0024385B" w14:paraId="31902C6B" wp14:textId="77777777">
      <w:pPr>
        <w:ind w:left="720"/>
        <w:rPr>
          <w:rStyle w:val="Strong"/>
        </w:rPr>
      </w:pPr>
      <w:r w:rsidRPr="64782396" w:rsidR="64782396">
        <w:rPr>
          <w:rStyle w:val="Strong"/>
        </w:rPr>
        <w:t xml:space="preserve">We use the email account </w:t>
      </w:r>
      <w:proofErr w:type="spellStart"/>
      <w:r w:rsidRPr="64782396" w:rsidR="64782396">
        <w:rPr>
          <w:rStyle w:val="Strong"/>
        </w:rPr>
        <w:t>domain</w:t>
      </w:r>
      <w:r w:rsidRPr="64782396" w:rsidR="64782396">
        <w:rPr>
          <w:rStyle w:val="Strong"/>
        </w:rPr>
        <w:t>it</w:t>
      </w:r>
      <w:proofErr w:type="spellEnd"/>
      <w:r w:rsidRPr="64782396" w:rsidR="64782396">
        <w:rPr>
          <w:rStyle w:val="Strong"/>
        </w:rPr>
        <w:t xml:space="preserve"> to send out email notifications.  For instance, for scheduled maintenance, outages and information about what happened during an outage.  For consistency I try to use the following Subjects:</w:t>
      </w:r>
    </w:p>
    <w:p xmlns:wp14="http://schemas.microsoft.com/office/word/2010/wordml" w:rsidRPr="009A122D" w:rsidR="0024385B" w:rsidP="0024385B" w:rsidRDefault="0024385B" w14:paraId="090634B0" wp14:textId="77777777">
      <w:pPr>
        <w:ind w:left="720"/>
        <w:rPr>
          <w:rStyle w:val="Strong"/>
        </w:rPr>
      </w:pPr>
    </w:p>
    <w:p xmlns:wp14="http://schemas.microsoft.com/office/word/2010/wordml" w:rsidRPr="009A122D" w:rsidR="0024385B" w:rsidP="0024385B" w:rsidRDefault="0024385B" w14:paraId="187BBE2C" wp14:textId="77777777" wp14:noSpellErr="1">
      <w:pPr>
        <w:rPr>
          <w:rStyle w:val="Strong"/>
        </w:rPr>
      </w:pPr>
      <w:r w:rsidRPr="0EC55CEF" w:rsidR="0EC55CEF">
        <w:rPr>
          <w:rStyle w:val="Strong"/>
        </w:rPr>
        <w:t>IT Service Issue</w:t>
      </w:r>
    </w:p>
    <w:p xmlns:wp14="http://schemas.microsoft.com/office/word/2010/wordml" w:rsidRPr="009A122D" w:rsidR="0024385B" w:rsidP="0024385B" w:rsidRDefault="0024385B" w14:paraId="5783C99D" wp14:textId="77777777" wp14:noSpellErr="1">
      <w:pPr>
        <w:rPr>
          <w:rStyle w:val="Strong"/>
        </w:rPr>
      </w:pPr>
      <w:r w:rsidRPr="0EC55CEF" w:rsidR="0EC55CEF">
        <w:rPr>
          <w:rStyle w:val="Strong"/>
        </w:rPr>
        <w:t>IT Service Notification</w:t>
      </w:r>
    </w:p>
    <w:p xmlns:wp14="http://schemas.microsoft.com/office/word/2010/wordml" w:rsidRPr="009A122D" w:rsidR="0024385B" w:rsidP="0024385B" w:rsidRDefault="0024385B" w14:paraId="4609382E" wp14:textId="77777777" wp14:noSpellErr="1">
      <w:pPr>
        <w:rPr>
          <w:rStyle w:val="Strong"/>
        </w:rPr>
      </w:pPr>
      <w:r w:rsidRPr="0EC55CEF" w:rsidR="0EC55CEF">
        <w:rPr>
          <w:rStyle w:val="Strong"/>
        </w:rPr>
        <w:t>IT Service Maintenance Notification</w:t>
      </w:r>
    </w:p>
    <w:p xmlns:wp14="http://schemas.microsoft.com/office/word/2010/wordml" w:rsidRPr="009A122D" w:rsidR="0024385B" w:rsidP="0024385B" w:rsidRDefault="0024385B" w14:paraId="02136DF9" wp14:textId="77777777" wp14:noSpellErr="1">
      <w:pPr>
        <w:rPr>
          <w:rStyle w:val="Strong"/>
        </w:rPr>
      </w:pPr>
      <w:r w:rsidRPr="0EC55CEF" w:rsidR="0EC55CEF">
        <w:rPr>
          <w:rStyle w:val="Strong"/>
        </w:rPr>
        <w:t>IT Service Maintenance Alert</w:t>
      </w:r>
    </w:p>
    <w:p xmlns:wp14="http://schemas.microsoft.com/office/word/2010/wordml" w:rsidRPr="009A122D" w:rsidR="0024385B" w:rsidP="0024385B" w:rsidRDefault="0024385B" w14:paraId="2CCF3667" wp14:textId="77777777" wp14:noSpellErr="1">
      <w:pPr>
        <w:rPr>
          <w:rStyle w:val="Strong"/>
        </w:rPr>
      </w:pPr>
      <w:r w:rsidRPr="0EC55CEF" w:rsidR="0EC55CEF">
        <w:rPr>
          <w:rStyle w:val="Strong"/>
        </w:rPr>
        <w:t>IT Service Issue Resolved</w:t>
      </w:r>
    </w:p>
    <w:p xmlns:wp14="http://schemas.microsoft.com/office/word/2010/wordml" w:rsidRPr="009A122D" w:rsidR="0024385B" w:rsidP="0024385B" w:rsidRDefault="0024385B" w14:paraId="14DB72D2" wp14:textId="77777777" wp14:noSpellErr="1">
      <w:pPr>
        <w:rPr>
          <w:rStyle w:val="Strong"/>
        </w:rPr>
      </w:pPr>
      <w:r w:rsidRPr="0EC55CEF" w:rsidR="0EC55CEF">
        <w:rPr>
          <w:rStyle w:val="Strong"/>
        </w:rPr>
        <w:t>IT Security Notification</w:t>
      </w:r>
    </w:p>
    <w:p xmlns:wp14="http://schemas.microsoft.com/office/word/2010/wordml" w:rsidRPr="009A122D" w:rsidR="0024385B" w:rsidP="0024385B" w:rsidRDefault="0024385B" w14:paraId="325A6B88" wp14:textId="77777777">
      <w:pPr>
        <w:rPr>
          <w:rStyle w:val="Strong"/>
        </w:rPr>
      </w:pPr>
    </w:p>
    <w:p xmlns:wp14="http://schemas.microsoft.com/office/word/2010/wordml" w:rsidRPr="009A122D" w:rsidR="0024385B" w:rsidP="0024385B" w:rsidRDefault="0024385B" w14:paraId="4220FD67" wp14:textId="77777777">
      <w:pPr>
        <w:rPr>
          <w:rStyle w:val="Strong"/>
        </w:rPr>
      </w:pPr>
      <w:r w:rsidRPr="64782396" w:rsidR="64782396">
        <w:rPr>
          <w:rStyle w:val="Strong"/>
        </w:rPr>
        <w:t xml:space="preserve">The following is the format that should be used for consistency.  You can also look in the </w:t>
      </w:r>
      <w:proofErr w:type="spellStart"/>
      <w:r w:rsidRPr="64782396" w:rsidR="64782396">
        <w:rPr>
          <w:rStyle w:val="Strong"/>
        </w:rPr>
        <w:t>domain</w:t>
      </w:r>
      <w:r w:rsidRPr="64782396" w:rsidR="64782396">
        <w:rPr>
          <w:rStyle w:val="Strong"/>
        </w:rPr>
        <w:t>it</w:t>
      </w:r>
      <w:proofErr w:type="spellEnd"/>
      <w:r w:rsidRPr="64782396" w:rsidR="64782396">
        <w:rPr>
          <w:rStyle w:val="Strong"/>
        </w:rPr>
        <w:t xml:space="preserve"> email address send folder to copy and paste to have the formatting:</w:t>
      </w:r>
    </w:p>
    <w:p xmlns:wp14="http://schemas.microsoft.com/office/word/2010/wordml" w:rsidR="0024385B" w:rsidP="0024385B" w:rsidRDefault="0024385B" w14:paraId="77DDB67D" wp14:textId="77777777"/>
    <w:p xmlns:wp14="http://schemas.microsoft.com/office/word/2010/wordml" w:rsidRPr="00051915" w:rsidR="0024385B" w:rsidP="0024385B" w:rsidRDefault="0024385B" w14:paraId="1C4BAFD1" wp14:textId="77777777" wp14:noSpellErr="1">
      <w:pPr>
        <w:spacing w:after="0" w:line="240" w:lineRule="auto"/>
        <w:rPr>
          <w:rFonts w:ascii="Arial" w:hAnsi="Arial" w:eastAsia="Times New Roman" w:cs="Arial"/>
          <w:b/>
          <w:bCs/>
          <w:color w:val="333333"/>
          <w:sz w:val="33"/>
          <w:szCs w:val="33"/>
        </w:rPr>
      </w:pPr>
      <w:r w:rsidRPr="0EC55CEF" w:rsidR="0EC55CEF">
        <w:rPr>
          <w:rFonts w:ascii="Arial,Times New Roman" w:hAnsi="Arial,Times New Roman" w:eastAsia="Arial,Times New Roman" w:cs="Arial,Times New Roman"/>
          <w:b w:val="1"/>
          <w:bCs w:val="1"/>
          <w:color w:val="333333"/>
          <w:sz w:val="33"/>
          <w:szCs w:val="33"/>
        </w:rPr>
        <w:t>The Quick Explanation:</w:t>
      </w:r>
    </w:p>
    <w:p xmlns:wp14="http://schemas.microsoft.com/office/word/2010/wordml" w:rsidRPr="00051915" w:rsidR="0024385B" w:rsidP="0EC55CEF" w:rsidRDefault="0024385B" w14:paraId="09DC9C16" wp14:textId="77777777" wp14:noSpellErr="1">
      <w:pPr>
        <w:shd w:val="clear" w:color="auto" w:fill="FFFFFF" w:themeFill="background1"/>
        <w:spacing w:before="100" w:beforeAutospacing="on" w:after="100" w:afterAutospacing="on" w:line="360" w:lineRule="atLeast"/>
        <w:rPr>
          <w:rFonts w:ascii="Tahoma" w:hAnsi="Tahoma" w:eastAsia="Times New Roman" w:cs="Tahoma"/>
          <w:color w:val="000000"/>
          <w:sz w:val="20"/>
          <w:szCs w:val="20"/>
        </w:rPr>
      </w:pPr>
      <w:r w:rsidRPr="0EC55CEF" w:rsidR="0EC55CEF">
        <w:rPr>
          <w:rFonts w:ascii="Lucida Sans Unicode,Times New Roman" w:hAnsi="Lucida Sans Unicode,Times New Roman" w:eastAsia="Lucida Sans Unicode,Times New Roman" w:cs="Lucida Sans Unicode,Times New Roman"/>
          <w:color w:val="0F0F0F"/>
          <w:sz w:val="23"/>
          <w:szCs w:val="23"/>
        </w:rPr>
        <w:t>What is Happening?  </w:t>
      </w:r>
      <w:r w:rsidRPr="0EC55CEF" w:rsidR="0EC55CEF">
        <w:rPr>
          <w:rFonts w:ascii="Lucida Sans Unicode,Times New Roman" w:hAnsi="Lucida Sans Unicode,Times New Roman" w:eastAsia="Lucida Sans Unicode,Times New Roman" w:cs="Lucida Sans Unicode,Times New Roman"/>
          <w:color w:val="0F0F0F"/>
          <w:sz w:val="23"/>
          <w:szCs w:val="23"/>
        </w:rPr>
        <w:t>Brief one line explanation as to what is happening</w:t>
      </w:r>
    </w:p>
    <w:p xmlns:wp14="http://schemas.microsoft.com/office/word/2010/wordml" w:rsidRPr="00051915" w:rsidR="0024385B" w:rsidP="0EC55CEF" w:rsidRDefault="0024385B" w14:paraId="5BB3F225" wp14:textId="77777777" wp14:noSpellErr="1">
      <w:pPr>
        <w:shd w:val="clear" w:color="auto" w:fill="FFFFFF" w:themeFill="background1"/>
        <w:spacing w:before="100" w:beforeAutospacing="on" w:after="100" w:afterAutospacing="on" w:line="360" w:lineRule="atLeast"/>
        <w:rPr>
          <w:rFonts w:ascii="Tahoma" w:hAnsi="Tahoma" w:eastAsia="Times New Roman" w:cs="Tahoma"/>
          <w:color w:val="000000"/>
          <w:sz w:val="20"/>
          <w:szCs w:val="20"/>
        </w:rPr>
      </w:pPr>
      <w:r w:rsidRPr="0EC55CEF" w:rsidR="0EC55CEF">
        <w:rPr>
          <w:rFonts w:ascii="Lucida Sans Unicode,Times New Roman" w:hAnsi="Lucida Sans Unicode,Times New Roman" w:eastAsia="Lucida Sans Unicode,Times New Roman" w:cs="Lucida Sans Unicode,Times New Roman"/>
          <w:color w:val="0F0F0F"/>
          <w:sz w:val="23"/>
          <w:szCs w:val="23"/>
        </w:rPr>
        <w:t xml:space="preserve">When? </w:t>
      </w:r>
      <w:r w:rsidRPr="0EC55CEF" w:rsidR="0EC55CEF">
        <w:rPr>
          <w:rFonts w:ascii="Lucida Sans Unicode,Times New Roman" w:hAnsi="Lucida Sans Unicode,Times New Roman" w:eastAsia="Lucida Sans Unicode,Times New Roman" w:cs="Lucida Sans Unicode,Times New Roman"/>
          <w:color w:val="0F0F0F"/>
          <w:sz w:val="23"/>
          <w:szCs w:val="23"/>
        </w:rPr>
        <w:t>Date and Time</w:t>
      </w:r>
    </w:p>
    <w:p xmlns:wp14="http://schemas.microsoft.com/office/word/2010/wordml" w:rsidRPr="00051915" w:rsidR="0024385B" w:rsidP="0EC55CEF" w:rsidRDefault="0024385B" w14:paraId="17C62955" wp14:textId="77777777" wp14:noSpellErr="1">
      <w:pPr>
        <w:shd w:val="clear" w:color="auto" w:fill="FFFFFF" w:themeFill="background1"/>
        <w:spacing w:before="100" w:beforeAutospacing="on" w:after="100" w:afterAutospacing="on" w:line="360" w:lineRule="atLeast"/>
        <w:rPr>
          <w:rFonts w:ascii="Tahoma" w:hAnsi="Tahoma" w:eastAsia="Times New Roman" w:cs="Tahoma"/>
          <w:color w:val="000000"/>
          <w:sz w:val="20"/>
          <w:szCs w:val="20"/>
        </w:rPr>
      </w:pPr>
      <w:r w:rsidRPr="0EC55CEF" w:rsidR="0EC55CEF">
        <w:rPr>
          <w:rFonts w:ascii="Lucida Sans Unicode,Times New Roman" w:hAnsi="Lucida Sans Unicode,Times New Roman" w:eastAsia="Lucida Sans Unicode,Times New Roman" w:cs="Lucida Sans Unicode,Times New Roman"/>
          <w:color w:val="0F0F0F"/>
          <w:sz w:val="23"/>
          <w:szCs w:val="23"/>
        </w:rPr>
        <w:t xml:space="preserve">Who Will Be Affected? </w:t>
      </w:r>
      <w:r w:rsidRPr="0EC55CEF" w:rsidR="0EC55CEF">
        <w:rPr>
          <w:rFonts w:ascii="Lucida Sans Unicode,Times New Roman" w:hAnsi="Lucida Sans Unicode,Times New Roman" w:eastAsia="Lucida Sans Unicode,Times New Roman" w:cs="Lucida Sans Unicode,Times New Roman"/>
          <w:color w:val="0F0F0F"/>
          <w:sz w:val="23"/>
          <w:szCs w:val="23"/>
        </w:rPr>
        <w:t>List affected users</w:t>
      </w:r>
    </w:p>
    <w:p xmlns:wp14="http://schemas.microsoft.com/office/word/2010/wordml" w:rsidRPr="00051915" w:rsidR="0024385B" w:rsidP="0EC55CEF" w:rsidRDefault="0024385B" w14:paraId="72424BEF" wp14:textId="77777777" wp14:noSpellErr="1">
      <w:pPr>
        <w:shd w:val="clear" w:color="auto" w:fill="FFFFFF" w:themeFill="background1"/>
        <w:spacing w:before="100" w:beforeAutospacing="on" w:after="100" w:afterAutospacing="on" w:line="360" w:lineRule="atLeast"/>
        <w:rPr>
          <w:rFonts w:ascii="Tahoma" w:hAnsi="Tahoma" w:eastAsia="Times New Roman" w:cs="Tahoma"/>
          <w:color w:val="000000"/>
          <w:sz w:val="20"/>
          <w:szCs w:val="20"/>
        </w:rPr>
      </w:pPr>
      <w:r w:rsidRPr="0EC55CEF" w:rsidR="0EC55CEF">
        <w:rPr>
          <w:rFonts w:ascii="Lucida Sans Unicode,Times New Roman" w:hAnsi="Lucida Sans Unicode,Times New Roman" w:eastAsia="Lucida Sans Unicode,Times New Roman" w:cs="Lucida Sans Unicode,Times New Roman"/>
          <w:color w:val="0F0F0F"/>
          <w:sz w:val="23"/>
          <w:szCs w:val="23"/>
        </w:rPr>
        <w:t xml:space="preserve">Anticipated Time of Services Restored? </w:t>
      </w:r>
      <w:r w:rsidRPr="0EC55CEF" w:rsidR="0EC55CEF">
        <w:rPr>
          <w:rFonts w:ascii="Lucida Sans Unicode,Times New Roman" w:hAnsi="Lucida Sans Unicode,Times New Roman" w:eastAsia="Lucida Sans Unicode,Times New Roman" w:cs="Lucida Sans Unicode,Times New Roman"/>
          <w:color w:val="0F0F0F"/>
          <w:sz w:val="23"/>
          <w:szCs w:val="23"/>
        </w:rPr>
        <w:t>Date and Time</w:t>
      </w:r>
    </w:p>
    <w:p xmlns:wp14="http://schemas.microsoft.com/office/word/2010/wordml" w:rsidRPr="00051915" w:rsidR="0024385B" w:rsidP="0EC55CEF" w:rsidRDefault="0024385B" w14:paraId="3EBAE182" wp14:textId="77777777" wp14:noSpellErr="1">
      <w:pPr>
        <w:shd w:val="clear" w:color="auto" w:fill="FFFFFF" w:themeFill="background1"/>
        <w:spacing w:before="330" w:after="225" w:line="240" w:lineRule="auto"/>
        <w:rPr>
          <w:rFonts w:ascii="Tahoma" w:hAnsi="Tahoma" w:eastAsia="Times New Roman" w:cs="Tahoma"/>
          <w:color w:val="000000"/>
          <w:sz w:val="20"/>
          <w:szCs w:val="20"/>
        </w:rPr>
      </w:pPr>
      <w:r w:rsidRPr="0EC55CEF" w:rsidR="0EC55CEF">
        <w:rPr>
          <w:rFonts w:ascii="Arial,Times New Roman" w:hAnsi="Arial,Times New Roman" w:eastAsia="Arial,Times New Roman" w:cs="Arial,Times New Roman"/>
          <w:b w:val="1"/>
          <w:bCs w:val="1"/>
          <w:color w:val="333333"/>
          <w:sz w:val="33"/>
          <w:szCs w:val="33"/>
        </w:rPr>
        <w:t>Details:</w:t>
      </w:r>
    </w:p>
    <w:p xmlns:wp14="http://schemas.microsoft.com/office/word/2010/wordml" w:rsidRPr="00051915" w:rsidR="0024385B" w:rsidP="0EC55CEF" w:rsidRDefault="0024385B" w14:paraId="5D353925" wp14:textId="77777777" wp14:noSpellErr="1">
      <w:pPr>
        <w:shd w:val="clear" w:color="auto" w:fill="FFFFFF" w:themeFill="background1"/>
        <w:spacing w:before="100" w:beforeAutospacing="on" w:after="100" w:afterAutospacing="on" w:line="240" w:lineRule="auto"/>
        <w:rPr>
          <w:rFonts w:ascii="Tahoma" w:hAnsi="Tahoma" w:eastAsia="Times New Roman" w:cs="Tahoma"/>
          <w:color w:val="000000"/>
          <w:sz w:val="20"/>
          <w:szCs w:val="20"/>
        </w:rPr>
      </w:pPr>
      <w:r w:rsidRPr="0EC55CEF" w:rsidR="0EC55CEF">
        <w:rPr>
          <w:rFonts w:ascii="Lucida Sans Unicode,Times New Roman" w:hAnsi="Lucida Sans Unicode,Times New Roman" w:eastAsia="Lucida Sans Unicode,Times New Roman" w:cs="Lucida Sans Unicode,Times New Roman"/>
          <w:color w:val="000000"/>
          <w:sz w:val="23"/>
          <w:szCs w:val="23"/>
        </w:rPr>
        <w:t>Here are the specific details for those interested</w:t>
      </w:r>
    </w:p>
    <w:p xmlns:wp14="http://schemas.microsoft.com/office/word/2010/wordml" w:rsidRPr="00051915" w:rsidR="0024385B" w:rsidP="0EC55CEF" w:rsidRDefault="0024385B" w14:paraId="22650253" wp14:textId="77777777" wp14:noSpellErr="1">
      <w:pPr>
        <w:shd w:val="clear" w:color="auto" w:fill="FFFFFF" w:themeFill="background1"/>
        <w:spacing w:before="330" w:after="225" w:line="240" w:lineRule="auto"/>
        <w:rPr>
          <w:rFonts w:ascii="Tahoma" w:hAnsi="Tahoma" w:eastAsia="Times New Roman" w:cs="Tahoma"/>
          <w:color w:val="000000"/>
          <w:sz w:val="20"/>
          <w:szCs w:val="20"/>
        </w:rPr>
      </w:pPr>
      <w:r w:rsidRPr="0EC55CEF" w:rsidR="0EC55CEF">
        <w:rPr>
          <w:rFonts w:ascii="Arial,Times New Roman" w:hAnsi="Arial,Times New Roman" w:eastAsia="Arial,Times New Roman" w:cs="Arial,Times New Roman"/>
          <w:b w:val="1"/>
          <w:bCs w:val="1"/>
          <w:color w:val="333333"/>
          <w:sz w:val="33"/>
          <w:szCs w:val="33"/>
        </w:rPr>
        <w:t>Services Impacted:</w:t>
      </w:r>
    </w:p>
    <w:p xmlns:wp14="http://schemas.microsoft.com/office/word/2010/wordml" w:rsidRPr="00051915" w:rsidR="0024385B" w:rsidP="0EC55CEF" w:rsidRDefault="0024385B" w14:paraId="7D92E36F" wp14:textId="77777777" wp14:noSpellErr="1">
      <w:pPr>
        <w:shd w:val="clear" w:color="auto" w:fill="FFFFFF" w:themeFill="background1"/>
        <w:spacing w:before="330" w:after="225" w:line="240" w:lineRule="auto"/>
        <w:rPr>
          <w:rFonts w:ascii="Tahoma" w:hAnsi="Tahoma" w:eastAsia="Times New Roman" w:cs="Tahoma"/>
          <w:color w:val="000000"/>
          <w:sz w:val="20"/>
          <w:szCs w:val="20"/>
        </w:rPr>
      </w:pPr>
      <w:r w:rsidRPr="0EC55CEF" w:rsidR="0EC55CEF">
        <w:rPr>
          <w:rFonts w:ascii="Lucida Sans Unicode,Times New Roman" w:hAnsi="Lucida Sans Unicode,Times New Roman" w:eastAsia="Lucida Sans Unicode,Times New Roman" w:cs="Lucida Sans Unicode,Times New Roman"/>
          <w:color w:val="0F0F0F"/>
          <w:sz w:val="23"/>
          <w:szCs w:val="23"/>
        </w:rPr>
        <w:t>List what systems are impacted and who will be</w:t>
      </w:r>
    </w:p>
    <w:p xmlns:wp14="http://schemas.microsoft.com/office/word/2010/wordml" w:rsidR="0024385B" w:rsidP="0024385B" w:rsidRDefault="0024385B" w14:paraId="5206ECC4" wp14:textId="77777777">
      <w:pPr>
        <w:rPr>
          <w:rStyle w:val="Strong"/>
        </w:rPr>
      </w:pPr>
    </w:p>
    <w:p xmlns:wp14="http://schemas.microsoft.com/office/word/2010/wordml" w:rsidR="0024385B" w:rsidP="0024385B" w:rsidRDefault="0024385B" w14:paraId="4CB4DBC1" wp14:textId="77777777" wp14:noSpellErr="1">
      <w:pPr>
        <w:pStyle w:val="Heading1"/>
        <w:rPr>
          <w:sz w:val="36"/>
          <w:szCs w:val="36"/>
        </w:rPr>
      </w:pPr>
      <w:r w:rsidRPr="0EC55CEF" w:rsidR="0EC55CEF">
        <w:rPr>
          <w:sz w:val="36"/>
          <w:szCs w:val="36"/>
        </w:rPr>
        <w:t>Processes</w:t>
      </w:r>
    </w:p>
    <w:p xmlns:wp14="http://schemas.microsoft.com/office/word/2010/wordml" w:rsidR="0024385B" w:rsidP="0024385B" w:rsidRDefault="0024385B" w14:paraId="2629F23E" wp14:textId="77777777"/>
    <w:p xmlns:wp14="http://schemas.microsoft.com/office/word/2010/wordml" w:rsidRPr="009A122D" w:rsidR="0024385B" w:rsidP="0024385B" w:rsidRDefault="0024385B" w14:paraId="3ECB8DAD" wp14:textId="77777777" wp14:noSpellErr="1">
      <w:pPr>
        <w:pStyle w:val="Heading3"/>
        <w:rPr>
          <w:rStyle w:val="Strong"/>
        </w:rPr>
      </w:pPr>
      <w:r w:rsidRPr="0EC55CEF" w:rsidR="0EC55CEF">
        <w:rPr>
          <w:rStyle w:val="Strong"/>
        </w:rPr>
        <w:t>Application Management</w:t>
      </w:r>
    </w:p>
    <w:p xmlns:wp14="http://schemas.microsoft.com/office/word/2010/wordml" w:rsidRPr="009A122D" w:rsidR="0024385B" w:rsidP="0024385B" w:rsidRDefault="0024385B" w14:paraId="2B669DBE" wp14:textId="77777777" wp14:noSpellErr="1">
      <w:pPr>
        <w:ind w:left="720"/>
        <w:rPr>
          <w:rStyle w:val="Strong"/>
        </w:rPr>
      </w:pPr>
      <w:r w:rsidRPr="0EC55CEF" w:rsidR="0EC55CEF">
        <w:rPr>
          <w:rStyle w:val="Strong"/>
        </w:rPr>
        <w:t>Windows</w:t>
      </w:r>
    </w:p>
    <w:p xmlns:wp14="http://schemas.microsoft.com/office/word/2010/wordml" w:rsidRPr="009A122D" w:rsidR="0024385B" w:rsidP="0024385B" w:rsidRDefault="0024385B" w14:paraId="17B12532" wp14:textId="77777777" wp14:noSpellErr="1">
      <w:pPr>
        <w:ind w:left="720"/>
        <w:rPr>
          <w:rStyle w:val="Strong"/>
        </w:rPr>
      </w:pPr>
      <w:r w:rsidRPr="0EC55CEF" w:rsidR="0EC55CEF">
        <w:rPr>
          <w:rStyle w:val="Strong"/>
        </w:rPr>
        <w:t>We currently us SCCM 2012 for our Windows Application deployment and application updates.  This is NOT including Windows updates.  Those are deployed from the WSUS server.  You will need to use the SCCM console to connect to the server.  .</w:t>
      </w:r>
    </w:p>
    <w:p xmlns:wp14="http://schemas.microsoft.com/office/word/2010/wordml" w:rsidRPr="009A122D" w:rsidR="0024385B" w:rsidP="0024385B" w:rsidRDefault="0024385B" w14:paraId="301ACFB2" wp14:textId="77777777" wp14:noSpellErr="1">
      <w:pPr>
        <w:rPr>
          <w:rStyle w:val="Strong"/>
        </w:rPr>
      </w:pPr>
      <w:r w:rsidRPr="009A122D">
        <w:rPr>
          <w:rStyle w:val="Strong"/>
        </w:rPr>
        <w:lastRenderedPageBreak/>
        <w:tab/>
      </w:r>
      <w:r w:rsidRPr="009A122D">
        <w:rPr>
          <w:rStyle w:val="Strong"/>
        </w:rPr>
        <w:t>OSX</w:t>
      </w:r>
    </w:p>
    <w:p xmlns:wp14="http://schemas.microsoft.com/office/word/2010/wordml" w:rsidRPr="009A122D" w:rsidR="0024385B" w:rsidP="0024385B" w:rsidRDefault="0024385B" w14:paraId="1F484B1C" wp14:textId="77777777" wp14:noSpellErr="1">
      <w:pPr>
        <w:rPr>
          <w:rStyle w:val="Strong"/>
        </w:rPr>
      </w:pPr>
      <w:r w:rsidRPr="009A122D">
        <w:rPr>
          <w:rStyle w:val="Strong"/>
        </w:rPr>
        <w:tab/>
      </w:r>
      <w:r w:rsidRPr="009A122D">
        <w:rPr>
          <w:rStyle w:val="Strong"/>
        </w:rPr>
        <w:t>We currently use Munki to deploy OSX applications and patches to the OSX clients.</w:t>
      </w:r>
    </w:p>
    <w:p xmlns:wp14="http://schemas.microsoft.com/office/word/2010/wordml" w:rsidRPr="009A122D" w:rsidR="0024385B" w:rsidP="0024385B" w:rsidRDefault="0024385B" w14:paraId="08C46624" wp14:textId="77777777" wp14:noSpellErr="1">
      <w:pPr>
        <w:rPr>
          <w:rStyle w:val="Strong"/>
        </w:rPr>
      </w:pPr>
      <w:r w:rsidRPr="009A122D">
        <w:rPr>
          <w:rStyle w:val="Strong"/>
        </w:rPr>
        <w:tab/>
      </w:r>
      <w:r w:rsidRPr="009A122D">
        <w:rPr>
          <w:rStyle w:val="Strong"/>
        </w:rPr>
        <w:t>Add new Application or package to deploy</w:t>
      </w:r>
    </w:p>
    <w:p xmlns:wp14="http://schemas.microsoft.com/office/word/2010/wordml" w:rsidRPr="009A122D" w:rsidR="0024385B" w:rsidP="0024385B" w:rsidRDefault="0024385B" w14:paraId="4E997ED6" wp14:textId="77777777">
      <w:pPr>
        <w:rPr>
          <w:rStyle w:val="Strong"/>
        </w:rPr>
      </w:pPr>
      <w:r w:rsidRPr="009A122D">
        <w:rPr>
          <w:rStyle w:val="Strong"/>
        </w:rPr>
        <w:tab/>
      </w:r>
      <w:r w:rsidRPr="009A122D">
        <w:rPr>
          <w:rStyle w:val="Strong"/>
        </w:rPr>
        <w:t xml:space="preserve">Download the package to </w:t>
      </w:r>
      <w:r w:rsidR="00D73CC4">
        <w:rPr>
          <w:rStyle w:val="Strong"/>
        </w:rPr>
        <w:t>xserver1</w:t>
      </w:r>
      <w:r w:rsidRPr="009A122D">
        <w:rPr>
          <w:rStyle w:val="Strong"/>
        </w:rPr>
        <w:t xml:space="preserve"> (local </w:t>
      </w:r>
      <w:proofErr w:type="spellStart"/>
      <w:r w:rsidRPr="009A122D">
        <w:rPr>
          <w:rStyle w:val="Strong"/>
        </w:rPr>
        <w:t xml:space="preserve">munki</w:t>
      </w:r>
      <w:proofErr w:type="spellEnd"/>
      <w:r w:rsidRPr="009A122D">
        <w:rPr>
          <w:rStyle w:val="Strong"/>
        </w:rPr>
        <w:t xml:space="preserve"> server)</w:t>
      </w:r>
    </w:p>
    <w:p xmlns:wp14="http://schemas.microsoft.com/office/word/2010/wordml" w:rsidRPr="009A122D" w:rsidR="0024385B" w:rsidP="0024385B" w:rsidRDefault="0024385B" w14:paraId="5467B513" wp14:textId="77777777">
      <w:pPr>
        <w:rPr>
          <w:rStyle w:val="Strong"/>
        </w:rPr>
      </w:pPr>
      <w:r w:rsidRPr="009A122D">
        <w:rPr>
          <w:rStyle w:val="Strong"/>
        </w:rPr>
        <w:tab/>
      </w:r>
      <w:r w:rsidRPr="009A122D">
        <w:rPr>
          <w:rStyle w:val="Strong"/>
        </w:rPr>
        <w:t>Make sure the package is a .app, .</w:t>
      </w:r>
      <w:proofErr w:type="spellStart"/>
      <w:r w:rsidRPr="009A122D">
        <w:rPr>
          <w:rStyle w:val="Strong"/>
        </w:rPr>
        <w:t>pkg</w:t>
      </w:r>
      <w:proofErr w:type="spellEnd"/>
      <w:r w:rsidRPr="009A122D">
        <w:rPr>
          <w:rStyle w:val="Strong"/>
        </w:rPr>
        <w:t>, .</w:t>
      </w:r>
      <w:proofErr w:type="spellStart"/>
      <w:r w:rsidRPr="009A122D">
        <w:rPr>
          <w:rStyle w:val="Strong"/>
        </w:rPr>
        <w:t>mpkg</w:t>
      </w:r>
      <w:proofErr w:type="spellEnd"/>
      <w:r w:rsidRPr="009A122D">
        <w:rPr>
          <w:rStyle w:val="Strong"/>
        </w:rPr>
        <w:t>, .</w:t>
      </w:r>
      <w:proofErr w:type="spellStart"/>
      <w:r w:rsidRPr="009A122D">
        <w:rPr>
          <w:rStyle w:val="Strong"/>
        </w:rPr>
        <w:t>dmg</w:t>
      </w:r>
      <w:proofErr w:type="spellEnd"/>
    </w:p>
    <w:p xmlns:wp14="http://schemas.microsoft.com/office/word/2010/wordml" w:rsidRPr="009A122D" w:rsidR="0024385B" w:rsidP="0024385B" w:rsidRDefault="0024385B" w14:paraId="7F9A6A86" wp14:textId="77777777" wp14:noSpellErr="1">
      <w:pPr>
        <w:rPr>
          <w:rStyle w:val="Strong"/>
        </w:rPr>
      </w:pPr>
      <w:r w:rsidRPr="009A122D">
        <w:rPr>
          <w:rStyle w:val="Strong"/>
        </w:rPr>
        <w:tab/>
      </w:r>
      <w:r w:rsidRPr="009A122D">
        <w:rPr>
          <w:rStyle w:val="Strong"/>
        </w:rPr>
        <w:t>Open Terminal</w:t>
      </w:r>
    </w:p>
    <w:p xmlns:wp14="http://schemas.microsoft.com/office/word/2010/wordml" w:rsidRPr="009A122D" w:rsidR="0024385B" w:rsidP="0024385B" w:rsidRDefault="0024385B" w14:paraId="20292C34" wp14:textId="77777777">
      <w:pPr>
        <w:rPr>
          <w:rStyle w:val="Strong"/>
        </w:rPr>
      </w:pPr>
      <w:r w:rsidRPr="009A122D">
        <w:rPr>
          <w:rStyle w:val="Strong"/>
        </w:rPr>
        <w:tab/>
      </w:r>
      <w:r w:rsidRPr="009A122D">
        <w:rPr>
          <w:rStyle w:val="Strong"/>
        </w:rPr>
        <w:tab/>
      </w:r>
      <w:r w:rsidRPr="009A122D">
        <w:rPr>
          <w:rStyle w:val="Strong"/>
        </w:rPr>
        <w:t xml:space="preserve">Type: </w:t>
      </w:r>
      <w:proofErr w:type="spellStart"/>
      <w:r w:rsidRPr="009A122D">
        <w:rPr>
          <w:rStyle w:val="Strong"/>
        </w:rPr>
        <w:t>munkiimport</w:t>
      </w:r>
      <w:proofErr w:type="spellEnd"/>
      <w:r w:rsidRPr="009A122D">
        <w:rPr>
          <w:rStyle w:val="Strong"/>
        </w:rPr>
        <w:t xml:space="preserve"> /Users/admin/Desktop/</w:t>
      </w:r>
      <w:proofErr w:type="spellStart"/>
      <w:r w:rsidRPr="009A122D">
        <w:rPr>
          <w:rStyle w:val="Strong"/>
        </w:rPr>
        <w:t>libreoffice.pkg</w:t>
      </w:r>
      <w:proofErr w:type="spellEnd"/>
    </w:p>
    <w:p xmlns:wp14="http://schemas.microsoft.com/office/word/2010/wordml" w:rsidRPr="009A122D" w:rsidR="0024385B" w:rsidP="0024385B" w:rsidRDefault="0024385B" w14:paraId="289CA976" wp14:textId="77777777" wp14:noSpellErr="1">
      <w:pPr>
        <w:rPr>
          <w:rStyle w:val="Strong"/>
        </w:rPr>
      </w:pPr>
      <w:r w:rsidRPr="009A122D">
        <w:rPr>
          <w:rStyle w:val="Strong"/>
        </w:rPr>
        <w:tab/>
      </w:r>
      <w:r w:rsidRPr="009A122D">
        <w:rPr>
          <w:rStyle w:val="Strong"/>
        </w:rPr>
        <w:tab/>
      </w:r>
      <w:r w:rsidRPr="009A122D">
        <w:rPr>
          <w:rStyle w:val="Strong"/>
        </w:rPr>
        <w:t>(obviously replace the path to your actual path)</w:t>
      </w:r>
    </w:p>
    <w:p xmlns:wp14="http://schemas.microsoft.com/office/word/2010/wordml" w:rsidRPr="009A122D" w:rsidR="0024385B" w:rsidP="0024385B" w:rsidRDefault="0024385B" w14:paraId="34643499" wp14:textId="77777777" wp14:noSpellErr="1">
      <w:pPr>
        <w:ind w:left="1440"/>
        <w:rPr>
          <w:rStyle w:val="Strong"/>
        </w:rPr>
      </w:pPr>
      <w:r w:rsidRPr="0EC55CEF" w:rsidR="0EC55CEF">
        <w:rPr>
          <w:rStyle w:val="Strong"/>
        </w:rPr>
        <w:t>I typically name the item the full app name and version number (i.e. Adobe Flash Player 17.0.0.134)</w:t>
      </w:r>
    </w:p>
    <w:p xmlns:wp14="http://schemas.microsoft.com/office/word/2010/wordml" w:rsidRPr="009A122D" w:rsidR="0024385B" w:rsidP="0024385B" w:rsidRDefault="0024385B" w14:paraId="38AC14E3" wp14:textId="77777777" wp14:noSpellErr="1">
      <w:pPr>
        <w:ind w:left="1440"/>
        <w:rPr>
          <w:rStyle w:val="Strong"/>
        </w:rPr>
      </w:pPr>
      <w:r w:rsidRPr="0EC55CEF" w:rsidR="0EC55CEF">
        <w:rPr>
          <w:rStyle w:val="Strong"/>
        </w:rPr>
        <w:t>Put that name in the Item Name, Display name and the Description field.</w:t>
      </w:r>
    </w:p>
    <w:p xmlns:wp14="http://schemas.microsoft.com/office/word/2010/wordml" w:rsidRPr="009A122D" w:rsidR="0024385B" w:rsidP="0024385B" w:rsidRDefault="0024385B" w14:paraId="678F8EFE" wp14:textId="77777777" wp14:noSpellErr="1">
      <w:pPr>
        <w:ind w:left="1440"/>
        <w:rPr>
          <w:rStyle w:val="Strong"/>
        </w:rPr>
      </w:pPr>
      <w:r w:rsidRPr="0EC55CEF" w:rsidR="0EC55CEF">
        <w:rPr>
          <w:rStyle w:val="Strong"/>
        </w:rPr>
        <w:t>Put the version number in (put in the entire version including point revisions if possible)</w:t>
      </w:r>
    </w:p>
    <w:p xmlns:wp14="http://schemas.microsoft.com/office/word/2010/wordml" w:rsidRPr="009A122D" w:rsidR="0024385B" w:rsidP="0024385B" w:rsidRDefault="0024385B" w14:paraId="3790F33F" wp14:textId="77777777" wp14:noSpellErr="1">
      <w:pPr>
        <w:ind w:left="1440"/>
        <w:rPr>
          <w:rStyle w:val="Strong"/>
        </w:rPr>
      </w:pPr>
      <w:r w:rsidRPr="0EC55CEF" w:rsidR="0EC55CEF">
        <w:rPr>
          <w:rStyle w:val="Strong"/>
        </w:rPr>
        <w:t>Add it to the “all” catalog</w:t>
      </w:r>
    </w:p>
    <w:p xmlns:wp14="http://schemas.microsoft.com/office/word/2010/wordml" w:rsidRPr="009A122D" w:rsidR="0024385B" w:rsidP="0024385B" w:rsidRDefault="0024385B" w14:paraId="4E405809" wp14:textId="77777777" wp14:noSpellErr="1">
      <w:pPr>
        <w:ind w:left="1440"/>
        <w:rPr>
          <w:rStyle w:val="Strong"/>
        </w:rPr>
      </w:pPr>
      <w:r w:rsidRPr="0EC55CEF" w:rsidR="0EC55CEF">
        <w:rPr>
          <w:rStyle w:val="Strong"/>
        </w:rPr>
        <w:t>Import the item</w:t>
      </w:r>
    </w:p>
    <w:p xmlns:wp14="http://schemas.microsoft.com/office/word/2010/wordml" w:rsidRPr="009A122D" w:rsidR="0024385B" w:rsidP="0024385B" w:rsidRDefault="0024385B" w14:paraId="477A1E6F" wp14:textId="77777777" wp14:noSpellErr="1">
      <w:pPr>
        <w:ind w:left="1440"/>
        <w:rPr>
          <w:rStyle w:val="Strong"/>
        </w:rPr>
      </w:pPr>
      <w:r w:rsidRPr="0EC55CEF" w:rsidR="0EC55CEF">
        <w:rPr>
          <w:rStyle w:val="Strong"/>
        </w:rPr>
        <w:t>Leave “Upload item to subdirectory path” blank</w:t>
      </w:r>
    </w:p>
    <w:p xmlns:wp14="http://schemas.microsoft.com/office/word/2010/wordml" w:rsidRPr="009A122D" w:rsidR="0024385B" w:rsidP="0024385B" w:rsidRDefault="0024385B" w14:paraId="5C1DA0D7" wp14:textId="77777777" wp14:noSpellErr="1">
      <w:pPr>
        <w:ind w:left="1440"/>
        <w:rPr>
          <w:rStyle w:val="Strong"/>
        </w:rPr>
      </w:pPr>
      <w:r w:rsidRPr="0EC55CEF" w:rsidR="0EC55CEF">
        <w:rPr>
          <w:rStyle w:val="Strong"/>
        </w:rPr>
        <w:t>Once “vim” opens there is typically nothing that needs to be done so you can just quit out of it.  type :q (the actual command is :q , so make sure you are actually typing the colon) and hit enter</w:t>
      </w:r>
    </w:p>
    <w:p xmlns:wp14="http://schemas.microsoft.com/office/word/2010/wordml" w:rsidRPr="009A122D" w:rsidR="0024385B" w:rsidP="0024385B" w:rsidRDefault="0024385B" w14:paraId="4EE8FF61" wp14:textId="77777777" wp14:noSpellErr="1">
      <w:pPr>
        <w:ind w:left="1440"/>
        <w:rPr>
          <w:rStyle w:val="Strong"/>
        </w:rPr>
      </w:pPr>
      <w:r w:rsidRPr="0EC55CEF" w:rsidR="0EC55CEF">
        <w:rPr>
          <w:rStyle w:val="Strong"/>
        </w:rPr>
        <w:t>Choose y to rebuild the catalogs</w:t>
      </w:r>
    </w:p>
    <w:p xmlns:wp14="http://schemas.microsoft.com/office/word/2010/wordml" w:rsidRPr="009A122D" w:rsidR="0024385B" w:rsidP="0024385B" w:rsidRDefault="0024385B" w14:paraId="64E6085D" wp14:textId="77777777">
      <w:pPr>
        <w:ind w:left="1440"/>
        <w:rPr>
          <w:rStyle w:val="Strong"/>
        </w:rPr>
      </w:pPr>
      <w:r w:rsidRPr="64782396" w:rsidR="64782396">
        <w:rPr>
          <w:rStyle w:val="Strong"/>
        </w:rPr>
        <w:t xml:space="preserve">Type: </w:t>
      </w:r>
      <w:proofErr w:type="spellStart"/>
      <w:r w:rsidRPr="64782396" w:rsidR="64782396">
        <w:rPr>
          <w:rStyle w:val="Strong"/>
        </w:rPr>
        <w:t>manifestutil</w:t>
      </w:r>
      <w:proofErr w:type="spellEnd"/>
    </w:p>
    <w:p xmlns:wp14="http://schemas.microsoft.com/office/word/2010/wordml" w:rsidRPr="009A122D" w:rsidR="0024385B" w:rsidP="0024385B" w:rsidRDefault="0024385B" w14:paraId="42A9205F" wp14:textId="77777777">
      <w:pPr>
        <w:ind w:left="1440"/>
        <w:rPr>
          <w:rStyle w:val="Strong"/>
        </w:rPr>
      </w:pPr>
      <w:r w:rsidRPr="64782396" w:rsidR="64782396">
        <w:rPr>
          <w:rStyle w:val="Strong"/>
        </w:rPr>
        <w:t>Type add-</w:t>
      </w:r>
      <w:proofErr w:type="spellStart"/>
      <w:r w:rsidRPr="64782396" w:rsidR="64782396">
        <w:rPr>
          <w:rStyle w:val="Strong"/>
        </w:rPr>
        <w:t>pkg</w:t>
      </w:r>
      <w:proofErr w:type="spellEnd"/>
      <w:r w:rsidRPr="64782396" w:rsidR="64782396">
        <w:rPr>
          <w:rStyle w:val="Strong"/>
        </w:rPr>
        <w:t xml:space="preserve"> “</w:t>
      </w:r>
      <w:proofErr w:type="spellStart"/>
      <w:r w:rsidRPr="64782396" w:rsidR="64782396">
        <w:rPr>
          <w:rStyle w:val="Strong"/>
        </w:rPr>
        <w:t>packagename</w:t>
      </w:r>
      <w:proofErr w:type="spellEnd"/>
      <w:r w:rsidRPr="64782396" w:rsidR="64782396">
        <w:rPr>
          <w:rStyle w:val="Strong"/>
        </w:rPr>
        <w:t>” --manifest all</w:t>
      </w:r>
    </w:p>
    <w:p xmlns:wp14="http://schemas.microsoft.com/office/word/2010/wordml" w:rsidRPr="009A122D" w:rsidR="0024385B" w:rsidP="0024385B" w:rsidRDefault="0024385B" w14:paraId="4D8E4D41" wp14:textId="77777777">
      <w:pPr>
        <w:ind w:left="1440"/>
        <w:rPr>
          <w:rStyle w:val="Strong"/>
        </w:rPr>
      </w:pPr>
      <w:r w:rsidRPr="64782396" w:rsidR="64782396">
        <w:rPr>
          <w:rStyle w:val="Strong"/>
        </w:rPr>
        <w:t xml:space="preserve">Replace </w:t>
      </w:r>
      <w:proofErr w:type="spellStart"/>
      <w:r w:rsidRPr="64782396" w:rsidR="64782396">
        <w:rPr>
          <w:rStyle w:val="Strong"/>
        </w:rPr>
        <w:t>packagename</w:t>
      </w:r>
      <w:proofErr w:type="spellEnd"/>
      <w:r w:rsidRPr="64782396" w:rsidR="64782396">
        <w:rPr>
          <w:rStyle w:val="Strong"/>
        </w:rPr>
        <w:t xml:space="preserve"> with the Item Name given above.  Make sure to leave the quotes in in case you have spaces in the package name.  Also note there are two dashes before manifest.</w:t>
      </w:r>
    </w:p>
    <w:p xmlns:wp14="http://schemas.microsoft.com/office/word/2010/wordml" w:rsidRPr="009A122D" w:rsidR="0024385B" w:rsidP="0024385B" w:rsidRDefault="0024385B" w14:paraId="5316F9DE" wp14:textId="77777777" wp14:noSpellErr="1">
      <w:pPr>
        <w:ind w:left="1440"/>
        <w:rPr>
          <w:rStyle w:val="Strong"/>
        </w:rPr>
      </w:pPr>
      <w:r w:rsidRPr="0EC55CEF" w:rsidR="0EC55CEF">
        <w:rPr>
          <w:rStyle w:val="Strong"/>
        </w:rPr>
        <w:t>If it was successful you should see that the package was added to the manifest</w:t>
      </w:r>
    </w:p>
    <w:p xmlns:wp14="http://schemas.microsoft.com/office/word/2010/wordml" w:rsidRPr="009A122D" w:rsidR="0024385B" w:rsidP="0024385B" w:rsidRDefault="0024385B" w14:paraId="5EE6D9BD" wp14:textId="77777777">
      <w:pPr>
        <w:ind w:left="1440"/>
        <w:rPr>
          <w:rStyle w:val="Strong"/>
        </w:rPr>
      </w:pPr>
      <w:r w:rsidRPr="64782396" w:rsidR="64782396">
        <w:rPr>
          <w:rStyle w:val="Strong"/>
        </w:rPr>
        <w:t xml:space="preserve">Type exit to quit out of </w:t>
      </w:r>
      <w:proofErr w:type="spellStart"/>
      <w:r w:rsidRPr="64782396" w:rsidR="64782396">
        <w:rPr>
          <w:rStyle w:val="Strong"/>
        </w:rPr>
        <w:t>manifestutil</w:t>
      </w:r>
      <w:proofErr w:type="spellEnd"/>
    </w:p>
    <w:p xmlns:wp14="http://schemas.microsoft.com/office/word/2010/wordml" w:rsidRPr="009A122D" w:rsidR="0024385B" w:rsidP="0024385B" w:rsidRDefault="0024385B" w14:paraId="5D06D01A" wp14:textId="77777777" wp14:noSpellErr="1">
      <w:pPr>
        <w:ind w:left="1440"/>
        <w:rPr>
          <w:rStyle w:val="Strong"/>
        </w:rPr>
      </w:pPr>
      <w:r w:rsidRPr="0EC55CEF" w:rsidR="0EC55CEF">
        <w:rPr>
          <w:rStyle w:val="Strong"/>
        </w:rPr>
        <w:t>The package should be available immediately for testing on clients</w:t>
      </w:r>
    </w:p>
    <w:p xmlns:wp14="http://schemas.microsoft.com/office/word/2010/wordml" w:rsidRPr="009A122D" w:rsidR="0024385B" w:rsidP="0024385B" w:rsidRDefault="0024385B" w14:paraId="66A31335" wp14:textId="77777777">
      <w:pPr>
        <w:rPr>
          <w:rStyle w:val="Strong"/>
        </w:rPr>
      </w:pPr>
    </w:p>
    <w:p xmlns:wp14="http://schemas.microsoft.com/office/word/2010/wordml" w:rsidRPr="009A122D" w:rsidR="0024385B" w:rsidP="0024385B" w:rsidRDefault="0024385B" w14:paraId="52A73724" wp14:textId="77777777" wp14:noSpellErr="1">
      <w:pPr>
        <w:ind w:left="720" w:firstLine="720"/>
        <w:rPr>
          <w:rStyle w:val="Strong"/>
        </w:rPr>
      </w:pPr>
      <w:r w:rsidRPr="0EC55CEF" w:rsidR="0EC55CEF">
        <w:rPr>
          <w:rStyle w:val="Strong"/>
        </w:rPr>
        <w:t>Run Managed Software Update from terminal</w:t>
      </w:r>
    </w:p>
    <w:p xmlns:wp14="http://schemas.microsoft.com/office/word/2010/wordml" w:rsidRPr="009A122D" w:rsidR="0024385B" w:rsidP="0024385B" w:rsidRDefault="008E6056" w14:paraId="4E0E5DFF" wp14:textId="77777777" wp14:noSpellErr="1">
      <w:pPr>
        <w:ind w:left="1440"/>
        <w:rPr>
          <w:rStyle w:val="Strong"/>
        </w:rPr>
      </w:pPr>
      <w:r w:rsidRPr="0EC55CEF" w:rsidR="0EC55CEF">
        <w:rPr>
          <w:rStyle w:val="Strong"/>
        </w:rPr>
        <w:t>Typically,</w:t>
      </w:r>
      <w:r w:rsidRPr="0EC55CEF" w:rsidR="0EC55CEF">
        <w:rPr>
          <w:rStyle w:val="Strong"/>
        </w:rPr>
        <w:t xml:space="preserve"> you will run Managed Software Update from the Utilities folder but if you want to see what is happening is it helpful to run it from terminal.  To do so open terminal and run the following command.</w:t>
      </w:r>
    </w:p>
    <w:p xmlns:wp14="http://schemas.microsoft.com/office/word/2010/wordml" w:rsidRPr="009A122D" w:rsidR="0024385B" w:rsidP="0024385B" w:rsidRDefault="0024385B" w14:paraId="4BC91454" wp14:textId="77777777">
      <w:pPr>
        <w:ind w:left="720" w:firstLine="720"/>
        <w:rPr>
          <w:rStyle w:val="Strong"/>
        </w:rPr>
      </w:pPr>
      <w:proofErr w:type="spellStart"/>
      <w:r w:rsidRPr="64782396" w:rsidR="64782396">
        <w:rPr>
          <w:rStyle w:val="Strong"/>
        </w:rPr>
        <w:t>sudo</w:t>
      </w:r>
      <w:proofErr w:type="spellEnd"/>
      <w:r w:rsidRPr="64782396" w:rsidR="64782396">
        <w:rPr>
          <w:rStyle w:val="Strong"/>
        </w:rPr>
        <w:t xml:space="preserve"> /</w:t>
      </w:r>
      <w:proofErr w:type="spellStart"/>
      <w:r w:rsidRPr="64782396" w:rsidR="64782396">
        <w:rPr>
          <w:rStyle w:val="Strong"/>
        </w:rPr>
        <w:t>usr</w:t>
      </w:r>
      <w:proofErr w:type="spellEnd"/>
      <w:r w:rsidRPr="64782396" w:rsidR="64782396">
        <w:rPr>
          <w:rStyle w:val="Strong"/>
        </w:rPr>
        <w:t>/local/</w:t>
      </w:r>
      <w:proofErr w:type="spellStart"/>
      <w:r w:rsidRPr="64782396" w:rsidR="64782396">
        <w:rPr>
          <w:rStyle w:val="Strong"/>
        </w:rPr>
        <w:t>munki</w:t>
      </w:r>
      <w:proofErr w:type="spellEnd"/>
      <w:r w:rsidRPr="64782396" w:rsidR="64782396">
        <w:rPr>
          <w:rStyle w:val="Strong"/>
        </w:rPr>
        <w:t>/</w:t>
      </w:r>
      <w:proofErr w:type="spellStart"/>
      <w:r w:rsidRPr="64782396" w:rsidR="64782396">
        <w:rPr>
          <w:rStyle w:val="Strong"/>
        </w:rPr>
        <w:t>managedsoftwareupdate</w:t>
      </w:r>
      <w:proofErr w:type="spellEnd"/>
      <w:r w:rsidRPr="64782396" w:rsidR="64782396">
        <w:rPr>
          <w:rStyle w:val="Strong"/>
        </w:rPr>
        <w:t xml:space="preserve"> </w:t>
      </w:r>
    </w:p>
    <w:p xmlns:wp14="http://schemas.microsoft.com/office/word/2010/wordml" w:rsidR="0024385B" w:rsidP="0024385B" w:rsidRDefault="0024385B" w14:paraId="1482921D" wp14:textId="77777777"/>
    <w:p xmlns:wp14="http://schemas.microsoft.com/office/word/2010/wordml" w:rsidRPr="009A122D" w:rsidR="0024385B" w:rsidP="0024385B" w:rsidRDefault="0024385B" w14:paraId="4CB98C0D" wp14:textId="77777777" wp14:noSpellErr="1">
      <w:pPr>
        <w:pStyle w:val="Heading3"/>
        <w:rPr>
          <w:rStyle w:val="Strong"/>
        </w:rPr>
      </w:pPr>
      <w:r w:rsidRPr="0EC55CEF" w:rsidR="0EC55CEF">
        <w:rPr>
          <w:rStyle w:val="Strong"/>
        </w:rPr>
        <w:t>Temporary Workstation Administrators</w:t>
      </w:r>
    </w:p>
    <w:p xmlns:wp14="http://schemas.microsoft.com/office/word/2010/wordml" w:rsidRPr="009A122D" w:rsidR="0024385B" w:rsidP="0024385B" w:rsidRDefault="0024385B" w14:paraId="7BB10068" wp14:textId="77777777">
      <w:pPr>
        <w:ind w:left="720"/>
        <w:rPr>
          <w:rStyle w:val="Strong"/>
        </w:rPr>
      </w:pPr>
      <w:r w:rsidRPr="64782396" w:rsidR="64782396">
        <w:rPr>
          <w:rStyle w:val="Strong"/>
        </w:rPr>
        <w:t>There are times when staff need to be local administrators of their computers.  Typically, this is to install home printers on their computers.  To grant temporary rights go to ADUC and find the user and add them as a member of the “</w:t>
      </w:r>
      <w:proofErr w:type="spellStart"/>
      <w:r w:rsidRPr="64782396" w:rsidR="64782396">
        <w:rPr>
          <w:rStyle w:val="Strong"/>
        </w:rPr>
        <w:t>Temp</w:t>
      </w:r>
      <w:r w:rsidRPr="64782396" w:rsidR="64782396">
        <w:rPr>
          <w:rStyle w:val="Strong"/>
        </w:rPr>
        <w:t>Administrators</w:t>
      </w:r>
      <w:proofErr w:type="spellEnd"/>
      <w:r w:rsidRPr="64782396" w:rsidR="64782396">
        <w:rPr>
          <w:rStyle w:val="Strong"/>
        </w:rPr>
        <w:t xml:space="preserve">” group.  Then move their AD account to the </w:t>
      </w:r>
      <w:r w:rsidRPr="64782396" w:rsidR="64782396">
        <w:rPr>
          <w:rStyle w:val="Strong"/>
        </w:rPr>
        <w:t>“</w:t>
      </w:r>
      <w:r w:rsidRPr="64782396" w:rsidR="64782396">
        <w:rPr>
          <w:rStyle w:val="Strong"/>
        </w:rPr>
        <w:t xml:space="preserve">Users &gt; Admin &gt; </w:t>
      </w:r>
      <w:proofErr w:type="spellStart"/>
      <w:r w:rsidRPr="64782396" w:rsidR="64782396">
        <w:rPr>
          <w:rStyle w:val="Strong"/>
        </w:rPr>
        <w:t>TemporaryLocalAdmins</w:t>
      </w:r>
      <w:proofErr w:type="spellEnd"/>
      <w:r w:rsidRPr="64782396" w:rsidR="64782396">
        <w:rPr>
          <w:rStyle w:val="Strong"/>
        </w:rPr>
        <w:t xml:space="preserve">” OU.  Make sure the user logs out and back in to have the changes take effect.  </w:t>
      </w:r>
    </w:p>
    <w:p xmlns:wp14="http://schemas.microsoft.com/office/word/2010/wordml" w:rsidRPr="009A122D" w:rsidR="0024385B" w:rsidP="0024385B" w:rsidRDefault="0024385B" w14:paraId="64DB50A9" wp14:textId="77777777">
      <w:pPr>
        <w:ind w:left="720"/>
        <w:rPr>
          <w:rStyle w:val="Strong"/>
        </w:rPr>
      </w:pPr>
    </w:p>
    <w:p xmlns:wp14="http://schemas.microsoft.com/office/word/2010/wordml" w:rsidRPr="009A122D" w:rsidR="0024385B" w:rsidP="0024385B" w:rsidRDefault="0024385B" w14:paraId="62DC4271" wp14:textId="77777777" wp14:noSpellErr="1">
      <w:pPr>
        <w:pStyle w:val="Heading3"/>
        <w:rPr>
          <w:rStyle w:val="Strong"/>
        </w:rPr>
      </w:pPr>
      <w:r w:rsidRPr="0EC55CEF" w:rsidR="0EC55CEF">
        <w:rPr>
          <w:rStyle w:val="Strong"/>
        </w:rPr>
        <w:t>Computer Imaging</w:t>
      </w:r>
    </w:p>
    <w:p xmlns:wp14="http://schemas.microsoft.com/office/word/2010/wordml" w:rsidRPr="009A122D" w:rsidR="0024385B" w:rsidP="0024385B" w:rsidRDefault="0024385B" w14:paraId="59B0307E" wp14:textId="77777777" wp14:noSpellErr="1">
      <w:pPr>
        <w:ind w:left="720"/>
        <w:rPr>
          <w:rStyle w:val="Strong"/>
        </w:rPr>
      </w:pPr>
      <w:r w:rsidRPr="0EC55CEF" w:rsidR="0EC55CEF">
        <w:rPr>
          <w:rStyle w:val="Strong"/>
        </w:rPr>
        <w:t>Windows</w:t>
      </w:r>
    </w:p>
    <w:p xmlns:wp14="http://schemas.microsoft.com/office/word/2010/wordml" w:rsidRPr="009A122D" w:rsidR="0024385B" w:rsidP="0024385B" w:rsidRDefault="0024385B" w14:paraId="2C1D2BDF" wp14:textId="77777777" wp14:noSpellErr="1">
      <w:pPr>
        <w:pStyle w:val="ListParagraph"/>
        <w:numPr>
          <w:ilvl w:val="0"/>
          <w:numId w:val="4"/>
        </w:numPr>
        <w:spacing w:before="0" w:line="276" w:lineRule="auto"/>
        <w:rPr>
          <w:rStyle w:val="Strong"/>
        </w:rPr>
      </w:pPr>
      <w:r w:rsidRPr="0EC55CEF" w:rsidR="0EC55CEF">
        <w:rPr>
          <w:rStyle w:val="Strong"/>
        </w:rPr>
        <w:t>We utilize System Center Configuration Manager as our Windows Imaging system</w:t>
      </w:r>
    </w:p>
    <w:p xmlns:wp14="http://schemas.microsoft.com/office/word/2010/wordml" w:rsidRPr="009A122D" w:rsidR="0024385B" w:rsidP="0024385B" w:rsidRDefault="0024385B" w14:paraId="2E5812FC" wp14:textId="77777777" wp14:noSpellErr="1">
      <w:pPr>
        <w:pStyle w:val="ListParagraph"/>
        <w:numPr>
          <w:ilvl w:val="1"/>
          <w:numId w:val="4"/>
        </w:numPr>
        <w:spacing w:before="0" w:line="276" w:lineRule="auto"/>
        <w:rPr>
          <w:rStyle w:val="Strong"/>
        </w:rPr>
      </w:pPr>
      <w:r w:rsidRPr="0EC55CEF" w:rsidR="0EC55CEF">
        <w:rPr>
          <w:rStyle w:val="Strong"/>
        </w:rPr>
        <w:t>To accomplish this we use PXE to network boot the clients</w:t>
      </w:r>
    </w:p>
    <w:p xmlns:wp14="http://schemas.microsoft.com/office/word/2010/wordml" w:rsidRPr="009A122D" w:rsidR="0024385B" w:rsidP="0024385B" w:rsidRDefault="0024385B" w14:paraId="51F89E46" wp14:textId="77777777" wp14:noSpellErr="1">
      <w:pPr>
        <w:pStyle w:val="ListParagraph"/>
        <w:numPr>
          <w:ilvl w:val="1"/>
          <w:numId w:val="4"/>
        </w:numPr>
        <w:spacing w:before="0" w:line="276" w:lineRule="auto"/>
        <w:rPr>
          <w:rStyle w:val="Strong"/>
        </w:rPr>
      </w:pPr>
      <w:r w:rsidRPr="0EC55CEF" w:rsidR="0EC55CEF">
        <w:rPr>
          <w:rStyle w:val="Strong"/>
        </w:rPr>
        <w:t>This is different on different models but typically you hit the F12 key to network boot</w:t>
      </w:r>
    </w:p>
    <w:p xmlns:wp14="http://schemas.microsoft.com/office/word/2010/wordml" w:rsidRPr="009A122D" w:rsidR="0024385B" w:rsidP="0024385B" w:rsidRDefault="0024385B" w14:paraId="0D86EB4B" wp14:textId="77777777" wp14:noSpellErr="1">
      <w:pPr>
        <w:pStyle w:val="ListParagraph"/>
        <w:numPr>
          <w:ilvl w:val="1"/>
          <w:numId w:val="4"/>
        </w:numPr>
        <w:spacing w:before="0" w:line="276" w:lineRule="auto"/>
        <w:rPr>
          <w:rStyle w:val="Strong"/>
        </w:rPr>
      </w:pPr>
      <w:r w:rsidRPr="0EC55CEF" w:rsidR="0EC55CEF">
        <w:rPr>
          <w:rStyle w:val="Strong"/>
        </w:rPr>
        <w:t xml:space="preserve">You will come to a prompt about password protected media.  The password is </w:t>
      </w:r>
      <w:r w:rsidRPr="0EC55CEF" w:rsidR="0EC55CEF">
        <w:rPr>
          <w:rStyle w:val="Strong"/>
        </w:rPr>
        <w:t>XYZ</w:t>
      </w:r>
    </w:p>
    <w:p xmlns:wp14="http://schemas.microsoft.com/office/word/2010/wordml" w:rsidRPr="009A122D" w:rsidR="0024385B" w:rsidP="0024385B" w:rsidRDefault="0024385B" w14:paraId="0C170CAE" wp14:textId="77777777" wp14:noSpellErr="1">
      <w:pPr>
        <w:pStyle w:val="ListParagraph"/>
        <w:numPr>
          <w:ilvl w:val="1"/>
          <w:numId w:val="4"/>
        </w:numPr>
        <w:spacing w:before="0" w:line="276" w:lineRule="auto"/>
        <w:rPr>
          <w:rStyle w:val="Strong"/>
        </w:rPr>
      </w:pPr>
      <w:r w:rsidRPr="0EC55CEF" w:rsidR="0EC55CEF">
        <w:rPr>
          <w:rStyle w:val="Strong"/>
        </w:rPr>
        <w:t>Then will need to pick an image to pull down</w:t>
      </w:r>
    </w:p>
    <w:p xmlns:wp14="http://schemas.microsoft.com/office/word/2010/wordml" w:rsidRPr="009A122D" w:rsidR="0024385B" w:rsidP="0024385B" w:rsidRDefault="0024385B" w14:paraId="63C0ECB1" wp14:textId="77777777" wp14:noSpellErr="1">
      <w:pPr>
        <w:pStyle w:val="ListParagraph"/>
        <w:numPr>
          <w:ilvl w:val="2"/>
          <w:numId w:val="4"/>
        </w:numPr>
        <w:spacing w:before="0" w:line="276" w:lineRule="auto"/>
        <w:rPr>
          <w:rStyle w:val="Strong"/>
        </w:rPr>
      </w:pPr>
      <w:r w:rsidRPr="0EC55CEF" w:rsidR="0EC55CEF">
        <w:rPr>
          <w:rStyle w:val="Strong"/>
        </w:rPr>
        <w:t>Currently we support</w:t>
      </w:r>
    </w:p>
    <w:p xmlns:wp14="http://schemas.microsoft.com/office/word/2010/wordml" w:rsidRPr="009A122D" w:rsidR="0024385B" w:rsidP="0024385B" w:rsidRDefault="0024385B" w14:paraId="6DB94853" wp14:textId="77777777" wp14:noSpellErr="1">
      <w:pPr>
        <w:pStyle w:val="ListParagraph"/>
        <w:numPr>
          <w:ilvl w:val="3"/>
          <w:numId w:val="4"/>
        </w:numPr>
        <w:spacing w:before="0" w:line="276" w:lineRule="auto"/>
        <w:rPr>
          <w:rStyle w:val="Strong"/>
        </w:rPr>
      </w:pPr>
      <w:r w:rsidRPr="0EC55CEF" w:rsidR="0EC55CEF">
        <w:rPr>
          <w:rStyle w:val="Strong"/>
        </w:rPr>
        <w:t>Windows 7 Enterprise x64</w:t>
      </w:r>
    </w:p>
    <w:p xmlns:wp14="http://schemas.microsoft.com/office/word/2010/wordml" w:rsidRPr="009A122D" w:rsidR="0024385B" w:rsidP="0024385B" w:rsidRDefault="0024385B" w14:paraId="78434BF6" wp14:textId="77777777" wp14:noSpellErr="1">
      <w:pPr>
        <w:pStyle w:val="ListParagraph"/>
        <w:numPr>
          <w:ilvl w:val="3"/>
          <w:numId w:val="4"/>
        </w:numPr>
        <w:spacing w:before="0" w:line="276" w:lineRule="auto"/>
        <w:rPr>
          <w:rStyle w:val="Strong"/>
        </w:rPr>
      </w:pPr>
      <w:r w:rsidRPr="0EC55CEF" w:rsidR="0EC55CEF">
        <w:rPr>
          <w:rStyle w:val="Strong"/>
        </w:rPr>
        <w:t>Windows 7 Enterprise x86</w:t>
      </w:r>
    </w:p>
    <w:p xmlns:wp14="http://schemas.microsoft.com/office/word/2010/wordml" w:rsidRPr="009A122D" w:rsidR="0024385B" w:rsidP="0024385B" w:rsidRDefault="0024385B" w14:paraId="7C22839C" wp14:textId="77777777" wp14:noSpellErr="1">
      <w:pPr>
        <w:pStyle w:val="ListParagraph"/>
        <w:numPr>
          <w:ilvl w:val="3"/>
          <w:numId w:val="4"/>
        </w:numPr>
        <w:spacing w:before="0" w:line="276" w:lineRule="auto"/>
        <w:rPr>
          <w:rStyle w:val="Strong"/>
        </w:rPr>
      </w:pPr>
      <w:r w:rsidRPr="0EC55CEF" w:rsidR="0EC55CEF">
        <w:rPr>
          <w:rStyle w:val="Strong"/>
        </w:rPr>
        <w:t>Windows 8.1 Enterprise x64</w:t>
      </w:r>
    </w:p>
    <w:p xmlns:wp14="http://schemas.microsoft.com/office/word/2010/wordml" w:rsidRPr="009A122D" w:rsidR="0024385B" w:rsidP="0024385B" w:rsidRDefault="0024385B" w14:paraId="613FF29F" wp14:textId="77777777" wp14:noSpellErr="1">
      <w:pPr>
        <w:pStyle w:val="ListParagraph"/>
        <w:numPr>
          <w:ilvl w:val="2"/>
          <w:numId w:val="4"/>
        </w:numPr>
        <w:spacing w:before="0" w:line="276" w:lineRule="auto"/>
        <w:rPr>
          <w:rStyle w:val="Strong"/>
        </w:rPr>
      </w:pPr>
      <w:r w:rsidRPr="0EC55CEF" w:rsidR="0EC55CEF">
        <w:rPr>
          <w:rStyle w:val="Strong"/>
        </w:rPr>
        <w:t xml:space="preserve">All images will use x64 except the </w:t>
      </w:r>
      <w:r w:rsidRPr="0EC55CEF" w:rsidR="0EC55CEF">
        <w:rPr>
          <w:rStyle w:val="Strong"/>
        </w:rPr>
        <w:t>XYZ model</w:t>
      </w:r>
      <w:r w:rsidRPr="0EC55CEF" w:rsidR="0EC55CEF">
        <w:rPr>
          <w:rStyle w:val="Strong"/>
        </w:rPr>
        <w:t>.  They need to use the x86 image.  All Windows 7 images use the same base image regardless of the model.  So the only difference is the drivers that get injected.  The same goes for the Windows 8.1 images.</w:t>
      </w:r>
    </w:p>
    <w:p xmlns:wp14="http://schemas.microsoft.com/office/word/2010/wordml" w:rsidRPr="009A122D" w:rsidR="0024385B" w:rsidP="0024385B" w:rsidRDefault="0024385B" w14:paraId="274FBD8C" wp14:textId="77777777" wp14:noSpellErr="1">
      <w:pPr>
        <w:pStyle w:val="ListParagraph"/>
        <w:numPr>
          <w:ilvl w:val="2"/>
          <w:numId w:val="4"/>
        </w:numPr>
        <w:spacing w:before="0" w:line="276" w:lineRule="auto"/>
        <w:rPr>
          <w:rStyle w:val="Strong"/>
        </w:rPr>
      </w:pPr>
      <w:r w:rsidRPr="0EC55CEF" w:rsidR="0EC55CEF">
        <w:rPr>
          <w:rStyle w:val="Strong"/>
        </w:rPr>
        <w:t>If you do not see a specific model for the computer you are imaging choose the location based on the end location of the computer you are imaging.</w:t>
      </w:r>
    </w:p>
    <w:p xmlns:wp14="http://schemas.microsoft.com/office/word/2010/wordml" w:rsidRPr="009A122D" w:rsidR="0024385B" w:rsidP="0024385B" w:rsidRDefault="0024385B" w14:paraId="5F1A1471" wp14:textId="77777777" wp14:noSpellErr="1">
      <w:pPr>
        <w:pStyle w:val="ListParagraph"/>
        <w:numPr>
          <w:ilvl w:val="2"/>
          <w:numId w:val="4"/>
        </w:numPr>
        <w:spacing w:before="0" w:line="276" w:lineRule="auto"/>
        <w:rPr>
          <w:rStyle w:val="Strong"/>
        </w:rPr>
      </w:pPr>
      <w:r w:rsidRPr="0EC55CEF" w:rsidR="0EC55CEF">
        <w:rPr>
          <w:rStyle w:val="Strong"/>
        </w:rPr>
        <w:t>If there is a specific model make sure to choose it, otherwise the machine drivers will not install properly.</w:t>
      </w:r>
    </w:p>
    <w:p xmlns:wp14="http://schemas.microsoft.com/office/word/2010/wordml" w:rsidRPr="009A122D" w:rsidR="0024385B" w:rsidP="0024385B" w:rsidRDefault="0024385B" w14:paraId="0AB2BCF1" wp14:textId="77777777" wp14:noSpellErr="1">
      <w:pPr>
        <w:pStyle w:val="ListParagraph"/>
        <w:numPr>
          <w:ilvl w:val="2"/>
          <w:numId w:val="4"/>
        </w:numPr>
        <w:spacing w:before="0" w:line="276" w:lineRule="auto"/>
        <w:rPr>
          <w:rStyle w:val="Strong"/>
        </w:rPr>
      </w:pPr>
      <w:r w:rsidRPr="0EC55CEF" w:rsidR="0EC55CEF">
        <w:rPr>
          <w:rStyle w:val="Strong"/>
        </w:rPr>
        <w:t>You will be prompted to reboot</w:t>
      </w:r>
    </w:p>
    <w:p xmlns:wp14="http://schemas.microsoft.com/office/word/2010/wordml" w:rsidRPr="009A122D" w:rsidR="0024385B" w:rsidP="0024385B" w:rsidRDefault="0024385B" w14:paraId="0729EE43" wp14:textId="77777777">
      <w:pPr>
        <w:pStyle w:val="ListParagraph"/>
        <w:numPr>
          <w:ilvl w:val="3"/>
          <w:numId w:val="4"/>
        </w:numPr>
        <w:spacing w:before="0" w:line="276" w:lineRule="auto"/>
        <w:rPr>
          <w:rStyle w:val="Strong"/>
        </w:rPr>
      </w:pPr>
      <w:r w:rsidRPr="64782396" w:rsidR="64782396">
        <w:rPr>
          <w:rStyle w:val="Strong"/>
        </w:rPr>
        <w:t xml:space="preserve">For the </w:t>
      </w:r>
      <w:proofErr w:type="spellStart"/>
      <w:r w:rsidRPr="64782396" w:rsidR="64782396">
        <w:rPr>
          <w:rStyle w:val="Strong"/>
        </w:rPr>
        <w:t>computername</w:t>
      </w:r>
      <w:proofErr w:type="spellEnd"/>
      <w:r w:rsidRPr="64782396" w:rsidR="64782396">
        <w:rPr>
          <w:rStyle w:val="Strong"/>
        </w:rPr>
        <w:t xml:space="preserve"> follow the following guidelines in the Naming Scheme section of this document.</w:t>
      </w:r>
    </w:p>
    <w:p xmlns:wp14="http://schemas.microsoft.com/office/word/2010/wordml" w:rsidRPr="009A122D" w:rsidR="0024385B" w:rsidP="0024385B" w:rsidRDefault="0024385B" w14:paraId="0EF4E11C" wp14:textId="77777777" wp14:noSpellErr="1">
      <w:pPr>
        <w:pStyle w:val="ListParagraph"/>
        <w:numPr>
          <w:ilvl w:val="3"/>
          <w:numId w:val="4"/>
        </w:numPr>
        <w:spacing w:before="0" w:line="276" w:lineRule="auto"/>
        <w:rPr>
          <w:rStyle w:val="Strong"/>
        </w:rPr>
      </w:pPr>
      <w:r w:rsidRPr="0EC55CEF" w:rsidR="0EC55CEF">
        <w:rPr>
          <w:rStyle w:val="Strong"/>
        </w:rPr>
        <w:t>You will need to choose a workstation OU to place the imaged computer into.  Choose the appropriate one based on the computers end location</w:t>
      </w:r>
    </w:p>
    <w:p xmlns:wp14="http://schemas.microsoft.com/office/word/2010/wordml" w:rsidRPr="009A122D" w:rsidR="0024385B" w:rsidP="0024385B" w:rsidRDefault="0024385B" w14:paraId="5AEAE3E3" wp14:textId="77777777">
      <w:pPr>
        <w:pStyle w:val="ListParagraph"/>
        <w:numPr>
          <w:ilvl w:val="3"/>
          <w:numId w:val="4"/>
        </w:numPr>
        <w:spacing w:before="0" w:line="276" w:lineRule="auto"/>
        <w:rPr>
          <w:rStyle w:val="Strong"/>
        </w:rPr>
      </w:pPr>
      <w:r w:rsidRPr="64782396" w:rsidR="64782396">
        <w:rPr>
          <w:rStyle w:val="Strong"/>
        </w:rPr>
        <w:t>You will need to authenticate using your domain admin credentials.  In the user name field type</w:t>
      </w:r>
      <w:r w:rsidRPr="64782396" w:rsidR="64782396">
        <w:rPr>
          <w:rStyle w:val="Strong"/>
        </w:rPr>
        <w:t xml:space="preserve"> domain</w:t>
      </w:r>
      <w:r w:rsidRPr="64782396" w:rsidR="64782396">
        <w:rPr>
          <w:rStyle w:val="Strong"/>
        </w:rPr>
        <w:t>\</w:t>
      </w:r>
      <w:proofErr w:type="spellStart"/>
      <w:r w:rsidRPr="64782396" w:rsidR="64782396">
        <w:rPr>
          <w:rStyle w:val="Strong"/>
        </w:rPr>
        <w:t>yourusername</w:t>
      </w:r>
      <w:proofErr w:type="spellEnd"/>
      <w:r w:rsidRPr="64782396" w:rsidR="64782396">
        <w:rPr>
          <w:rStyle w:val="Strong"/>
        </w:rPr>
        <w:t xml:space="preserve"> </w:t>
      </w:r>
    </w:p>
    <w:p xmlns:wp14="http://schemas.microsoft.com/office/word/2010/wordml" w:rsidRPr="009A122D" w:rsidR="0024385B" w:rsidP="0024385B" w:rsidRDefault="0024385B" w14:paraId="21754298" wp14:textId="77777777" wp14:noSpellErr="1">
      <w:pPr>
        <w:pStyle w:val="ListParagraph"/>
        <w:numPr>
          <w:ilvl w:val="4"/>
          <w:numId w:val="4"/>
        </w:numPr>
        <w:spacing w:before="0" w:line="276" w:lineRule="auto"/>
        <w:rPr>
          <w:rStyle w:val="Strong"/>
        </w:rPr>
      </w:pPr>
      <w:r w:rsidRPr="0EC55CEF" w:rsidR="0EC55CEF">
        <w:rPr>
          <w:rStyle w:val="Strong"/>
        </w:rPr>
        <w:t>You need to put in t</w:t>
      </w:r>
      <w:r w:rsidRPr="0EC55CEF" w:rsidR="0EC55CEF">
        <w:rPr>
          <w:rStyle w:val="Strong"/>
        </w:rPr>
        <w:t>he domain</w:t>
      </w:r>
      <w:r w:rsidRPr="0EC55CEF" w:rsidR="0EC55CEF">
        <w:rPr>
          <w:rStyle w:val="Strong"/>
        </w:rPr>
        <w:t>\ or it will not work</w:t>
      </w:r>
    </w:p>
    <w:p xmlns:wp14="http://schemas.microsoft.com/office/word/2010/wordml" w:rsidRPr="009A122D" w:rsidR="0024385B" w:rsidP="0024385B" w:rsidRDefault="0024385B" w14:paraId="031DED63" wp14:textId="77777777" wp14:noSpellErr="1">
      <w:pPr>
        <w:pStyle w:val="ListParagraph"/>
        <w:numPr>
          <w:ilvl w:val="3"/>
          <w:numId w:val="4"/>
        </w:numPr>
        <w:spacing w:before="0" w:line="276" w:lineRule="auto"/>
        <w:rPr>
          <w:rStyle w:val="Strong"/>
        </w:rPr>
      </w:pPr>
      <w:r w:rsidRPr="0EC55CEF" w:rsidR="0EC55CEF">
        <w:rPr>
          <w:rStyle w:val="Strong"/>
        </w:rPr>
        <w:t>At this point the computer should image and go to the login window when it is completed.</w:t>
      </w:r>
    </w:p>
    <w:p xmlns:wp14="http://schemas.microsoft.com/office/word/2010/wordml" w:rsidRPr="009A122D" w:rsidR="0024385B" w:rsidP="0024385B" w:rsidRDefault="0024385B" w14:paraId="67CED363" wp14:textId="77777777">
      <w:pPr>
        <w:ind w:left="720"/>
        <w:rPr>
          <w:rStyle w:val="Strong"/>
        </w:rPr>
      </w:pPr>
    </w:p>
    <w:p xmlns:wp14="http://schemas.microsoft.com/office/word/2010/wordml" w:rsidRPr="009A122D" w:rsidR="0024385B" w:rsidP="0024385B" w:rsidRDefault="0024385B" w14:paraId="6380D1DE" wp14:textId="77777777" wp14:noSpellErr="1">
      <w:pPr>
        <w:rPr>
          <w:rStyle w:val="Strong"/>
        </w:rPr>
      </w:pPr>
      <w:r w:rsidRPr="009A122D">
        <w:rPr>
          <w:rStyle w:val="Strong"/>
        </w:rPr>
        <w:lastRenderedPageBreak/>
        <w:tab/>
      </w:r>
      <w:r w:rsidRPr="009A122D">
        <w:rPr>
          <w:rStyle w:val="Strong"/>
        </w:rPr>
        <w:t>OSX</w:t>
      </w:r>
    </w:p>
    <w:p xmlns:wp14="http://schemas.microsoft.com/office/word/2010/wordml" w:rsidRPr="009A122D" w:rsidR="0024385B" w:rsidP="0024385B" w:rsidRDefault="0024385B" w14:paraId="713D406B" wp14:textId="77777777" wp14:noSpellErr="1">
      <w:pPr>
        <w:pStyle w:val="ListParagraph"/>
        <w:numPr>
          <w:ilvl w:val="0"/>
          <w:numId w:val="4"/>
        </w:numPr>
        <w:spacing w:before="0" w:line="276" w:lineRule="auto"/>
        <w:rPr>
          <w:rStyle w:val="Strong"/>
        </w:rPr>
      </w:pPr>
      <w:r w:rsidRPr="0EC55CEF" w:rsidR="0EC55CEF">
        <w:rPr>
          <w:rStyle w:val="Strong"/>
        </w:rPr>
        <w:t>Turn on Mac and hold down “N” key to net boot</w:t>
      </w:r>
    </w:p>
    <w:p xmlns:wp14="http://schemas.microsoft.com/office/word/2010/wordml" w:rsidRPr="009A122D" w:rsidR="0024385B" w:rsidP="0024385B" w:rsidRDefault="0024385B" w14:paraId="584FA3DF" wp14:textId="77777777" wp14:noSpellErr="1">
      <w:pPr>
        <w:pStyle w:val="ListParagraph"/>
        <w:numPr>
          <w:ilvl w:val="0"/>
          <w:numId w:val="4"/>
        </w:numPr>
        <w:spacing w:before="0" w:line="276" w:lineRule="auto"/>
        <w:rPr>
          <w:rStyle w:val="Strong"/>
        </w:rPr>
      </w:pPr>
      <w:r w:rsidRPr="0EC55CEF" w:rsidR="0EC55CEF">
        <w:rPr>
          <w:rStyle w:val="Strong"/>
        </w:rPr>
        <w:t xml:space="preserve">Authenticate with the </w:t>
      </w:r>
      <w:r w:rsidRPr="0EC55CEF" w:rsidR="0EC55CEF">
        <w:rPr>
          <w:rStyle w:val="Strong"/>
        </w:rPr>
        <w:t>xserver2</w:t>
      </w:r>
      <w:r w:rsidRPr="0EC55CEF" w:rsidR="0EC55CEF">
        <w:rPr>
          <w:rStyle w:val="Strong"/>
        </w:rPr>
        <w:t xml:space="preserve"> admin user/password found in the network documentation</w:t>
      </w:r>
    </w:p>
    <w:p xmlns:wp14="http://schemas.microsoft.com/office/word/2010/wordml" w:rsidRPr="009A122D" w:rsidR="0024385B" w:rsidP="0024385B" w:rsidRDefault="0024385B" w14:paraId="38CA4B74" wp14:textId="77777777" wp14:noSpellErr="1">
      <w:pPr>
        <w:pStyle w:val="ListParagraph"/>
        <w:numPr>
          <w:ilvl w:val="0"/>
          <w:numId w:val="4"/>
        </w:numPr>
        <w:spacing w:before="0" w:line="276" w:lineRule="auto"/>
        <w:rPr>
          <w:rStyle w:val="Strong"/>
        </w:rPr>
      </w:pPr>
      <w:r w:rsidRPr="0EC55CEF" w:rsidR="0EC55CEF">
        <w:rPr>
          <w:rStyle w:val="Strong"/>
        </w:rPr>
        <w:t>From there you can select the image that you want</w:t>
      </w:r>
    </w:p>
    <w:p xmlns:wp14="http://schemas.microsoft.com/office/word/2010/wordml" w:rsidRPr="009A122D" w:rsidR="0024385B" w:rsidP="0024385B" w:rsidRDefault="0024385B" w14:paraId="5313FF97" wp14:textId="77777777" wp14:noSpellErr="1">
      <w:pPr>
        <w:pStyle w:val="ListParagraph"/>
        <w:numPr>
          <w:ilvl w:val="0"/>
          <w:numId w:val="4"/>
        </w:numPr>
        <w:spacing w:before="0" w:line="276" w:lineRule="auto"/>
        <w:rPr>
          <w:rStyle w:val="Strong"/>
        </w:rPr>
      </w:pPr>
      <w:r w:rsidRPr="0EC55CEF" w:rsidR="0EC55CEF">
        <w:rPr>
          <w:rStyle w:val="Strong"/>
        </w:rPr>
        <w:t>For 1.6 restores</w:t>
      </w:r>
    </w:p>
    <w:p xmlns:wp14="http://schemas.microsoft.com/office/word/2010/wordml" w:rsidRPr="009A122D" w:rsidR="0024385B" w:rsidP="0024385B" w:rsidRDefault="0024385B" w14:paraId="38A537E6" wp14:textId="77777777" wp14:noSpellErr="1">
      <w:pPr>
        <w:pStyle w:val="ListParagraph"/>
        <w:numPr>
          <w:ilvl w:val="1"/>
          <w:numId w:val="4"/>
        </w:numPr>
        <w:spacing w:before="0" w:line="276" w:lineRule="auto"/>
        <w:rPr>
          <w:rStyle w:val="Strong"/>
        </w:rPr>
      </w:pPr>
      <w:r w:rsidRPr="0EC55CEF" w:rsidR="0EC55CEF">
        <w:rPr>
          <w:rStyle w:val="Strong"/>
        </w:rPr>
        <w:t>Choose “Restore a master on a volume AD/OD Bind”</w:t>
      </w:r>
    </w:p>
    <w:p xmlns:wp14="http://schemas.microsoft.com/office/word/2010/wordml" w:rsidRPr="009A122D" w:rsidR="0024385B" w:rsidP="0024385B" w:rsidRDefault="0024385B" w14:paraId="361D2EFF" wp14:textId="77777777" wp14:noSpellErr="1">
      <w:pPr>
        <w:pStyle w:val="ListParagraph"/>
        <w:numPr>
          <w:ilvl w:val="1"/>
          <w:numId w:val="4"/>
        </w:numPr>
        <w:spacing w:before="0" w:line="276" w:lineRule="auto"/>
        <w:rPr>
          <w:rStyle w:val="Strong"/>
        </w:rPr>
      </w:pPr>
      <w:r w:rsidRPr="0EC55CEF" w:rsidR="0EC55CEF">
        <w:rPr>
          <w:rStyle w:val="Strong"/>
        </w:rPr>
        <w:t>Choose the appropriate image</w:t>
      </w:r>
    </w:p>
    <w:p xmlns:wp14="http://schemas.microsoft.com/office/word/2010/wordml" w:rsidRPr="009A122D" w:rsidR="0024385B" w:rsidP="0024385B" w:rsidRDefault="0024385B" w14:paraId="008B20D7" wp14:textId="77777777" wp14:noSpellErr="1">
      <w:pPr>
        <w:pStyle w:val="ListParagraph"/>
        <w:numPr>
          <w:ilvl w:val="1"/>
          <w:numId w:val="4"/>
        </w:numPr>
        <w:spacing w:before="0" w:line="276" w:lineRule="auto"/>
        <w:rPr>
          <w:rStyle w:val="Strong"/>
        </w:rPr>
      </w:pPr>
      <w:r w:rsidRPr="0EC55CEF" w:rsidR="0EC55CEF">
        <w:rPr>
          <w:rStyle w:val="Strong"/>
        </w:rPr>
        <w:t>Once it gets to the login window it should be ready to use.</w:t>
      </w:r>
    </w:p>
    <w:p xmlns:wp14="http://schemas.microsoft.com/office/word/2010/wordml" w:rsidRPr="009A122D" w:rsidR="0024385B" w:rsidP="0024385B" w:rsidRDefault="0024385B" w14:paraId="089EA0BF" wp14:textId="77777777" wp14:noSpellErr="1">
      <w:pPr>
        <w:pStyle w:val="ListParagraph"/>
        <w:numPr>
          <w:ilvl w:val="0"/>
          <w:numId w:val="4"/>
        </w:numPr>
        <w:spacing w:before="0" w:line="276" w:lineRule="auto"/>
        <w:rPr>
          <w:rStyle w:val="Strong"/>
        </w:rPr>
      </w:pPr>
      <w:r w:rsidRPr="0EC55CEF" w:rsidR="0EC55CEF">
        <w:rPr>
          <w:rStyle w:val="Strong"/>
        </w:rPr>
        <w:t>For 1.7+ restores</w:t>
      </w:r>
    </w:p>
    <w:p xmlns:wp14="http://schemas.microsoft.com/office/word/2010/wordml" w:rsidRPr="009A122D" w:rsidR="0024385B" w:rsidP="0024385B" w:rsidRDefault="0024385B" w14:paraId="6B17D869" wp14:textId="77777777" wp14:noSpellErr="1">
      <w:pPr>
        <w:pStyle w:val="ListParagraph"/>
        <w:numPr>
          <w:ilvl w:val="1"/>
          <w:numId w:val="4"/>
        </w:numPr>
        <w:spacing w:before="0" w:line="276" w:lineRule="auto"/>
        <w:rPr>
          <w:rStyle w:val="Strong"/>
        </w:rPr>
      </w:pPr>
      <w:r w:rsidRPr="0EC55CEF" w:rsidR="0EC55CEF">
        <w:rPr>
          <w:rStyle w:val="Strong"/>
        </w:rPr>
        <w:t>Choose “Restore Master AD/OD Bind PM Enrollment”</w:t>
      </w:r>
    </w:p>
    <w:p xmlns:wp14="http://schemas.microsoft.com/office/word/2010/wordml" w:rsidRPr="009A122D" w:rsidR="0024385B" w:rsidP="00B23F54" w:rsidRDefault="0024385B" w14:paraId="536FA026" wp14:textId="77777777" wp14:noSpellErr="1">
      <w:pPr>
        <w:pStyle w:val="ListParagraph"/>
        <w:numPr>
          <w:ilvl w:val="1"/>
          <w:numId w:val="4"/>
        </w:numPr>
        <w:spacing w:before="0" w:line="276" w:lineRule="auto"/>
        <w:rPr>
          <w:rStyle w:val="Strong"/>
        </w:rPr>
      </w:pPr>
      <w:r w:rsidRPr="0EC55CEF" w:rsidR="0EC55CEF">
        <w:rPr>
          <w:rStyle w:val="Strong"/>
        </w:rPr>
        <w:t>Enroll in PM</w:t>
      </w:r>
    </w:p>
    <w:p xmlns:wp14="http://schemas.microsoft.com/office/word/2010/wordml" w:rsidR="0024385B" w:rsidP="0024385B" w:rsidRDefault="0024385B" w14:paraId="2CEBA90D" wp14:textId="77777777"/>
    <w:p xmlns:wp14="http://schemas.microsoft.com/office/word/2010/wordml" w:rsidRPr="003E59B6" w:rsidR="0024385B" w:rsidP="0024385B" w:rsidRDefault="0024385B" w14:paraId="4F88E3EF" wp14:textId="77777777"/>
    <w:p xmlns:wp14="http://schemas.microsoft.com/office/word/2010/wordml" w:rsidRPr="009A122D" w:rsidR="0024385B" w:rsidP="0024385B" w:rsidRDefault="0024385B" w14:paraId="55CFD271" wp14:textId="77777777" wp14:noSpellErr="1">
      <w:pPr>
        <w:pStyle w:val="Heading3"/>
        <w:rPr>
          <w:rStyle w:val="Strong"/>
        </w:rPr>
      </w:pPr>
      <w:r w:rsidR="0EC55CEF">
        <w:rPr/>
        <w:t>N</w:t>
      </w:r>
      <w:r w:rsidRPr="0EC55CEF" w:rsidR="0EC55CEF">
        <w:rPr>
          <w:rStyle w:val="Strong"/>
        </w:rPr>
        <w:t>ew Staff</w:t>
      </w:r>
    </w:p>
    <w:p xmlns:wp14="http://schemas.microsoft.com/office/word/2010/wordml" w:rsidRPr="009A122D" w:rsidR="0024385B" w:rsidP="0024385B" w:rsidRDefault="0024385B" w14:paraId="0DDF5E80" wp14:textId="77777777" wp14:noSpellErr="1">
      <w:pPr>
        <w:pStyle w:val="ListParagraph"/>
        <w:numPr>
          <w:ilvl w:val="1"/>
          <w:numId w:val="4"/>
        </w:numPr>
        <w:spacing w:before="0" w:line="276" w:lineRule="auto"/>
        <w:ind w:left="1080"/>
        <w:rPr>
          <w:rStyle w:val="Strong"/>
        </w:rPr>
      </w:pPr>
      <w:r w:rsidRPr="0EC55CEF" w:rsidR="0EC55CEF">
        <w:rPr>
          <w:rStyle w:val="Strong"/>
        </w:rPr>
        <w:t>Add AD account</w:t>
      </w:r>
    </w:p>
    <w:p xmlns:wp14="http://schemas.microsoft.com/office/word/2010/wordml" w:rsidRPr="009A122D" w:rsidR="0024385B" w:rsidP="0024385B" w:rsidRDefault="0024385B" w14:paraId="0B73C760" wp14:textId="77777777" wp14:noSpellErr="1">
      <w:pPr>
        <w:pStyle w:val="ListParagraph"/>
        <w:numPr>
          <w:ilvl w:val="2"/>
          <w:numId w:val="4"/>
        </w:numPr>
        <w:spacing w:before="0" w:line="276" w:lineRule="auto"/>
        <w:ind w:left="1800"/>
        <w:rPr>
          <w:rStyle w:val="Strong"/>
        </w:rPr>
      </w:pPr>
      <w:r w:rsidRPr="0EC55CEF" w:rsidR="0EC55CEF">
        <w:rPr>
          <w:rStyle w:val="Strong"/>
        </w:rPr>
        <w:t>Go to the appropriate OU in Active Directory</w:t>
      </w:r>
    </w:p>
    <w:p xmlns:wp14="http://schemas.microsoft.com/office/word/2010/wordml" w:rsidRPr="009A122D" w:rsidR="0024385B" w:rsidP="0024385B" w:rsidRDefault="0024385B" w14:paraId="1FE8450D" wp14:textId="77777777" wp14:noSpellErr="1">
      <w:pPr>
        <w:pStyle w:val="ListParagraph"/>
        <w:numPr>
          <w:ilvl w:val="2"/>
          <w:numId w:val="4"/>
        </w:numPr>
        <w:spacing w:before="0" w:line="276" w:lineRule="auto"/>
        <w:ind w:left="1800"/>
        <w:rPr>
          <w:rStyle w:val="Strong"/>
        </w:rPr>
      </w:pPr>
      <w:r w:rsidRPr="0EC55CEF" w:rsidR="0EC55CEF">
        <w:rPr>
          <w:rStyle w:val="Strong"/>
        </w:rPr>
        <w:t>Right click the user template and click copy</w:t>
      </w:r>
    </w:p>
    <w:p xmlns:wp14="http://schemas.microsoft.com/office/word/2010/wordml" w:rsidRPr="009A122D" w:rsidR="0024385B" w:rsidP="0024385B" w:rsidRDefault="0024385B" w14:paraId="75818028" wp14:textId="77777777" wp14:noSpellErr="1">
      <w:pPr>
        <w:pStyle w:val="ListParagraph"/>
        <w:numPr>
          <w:ilvl w:val="2"/>
          <w:numId w:val="4"/>
        </w:numPr>
        <w:spacing w:before="0" w:line="276" w:lineRule="auto"/>
        <w:ind w:left="1800"/>
        <w:rPr>
          <w:rStyle w:val="Strong"/>
        </w:rPr>
      </w:pPr>
      <w:r w:rsidRPr="009A122D">
        <w:rPr>
          <w:rStyle w:val="Strong"/>
        </w:rPr>
        <w:tab/>
      </w:r>
      <w:r w:rsidRPr="009A122D">
        <w:rPr>
          <w:rStyle w:val="Strong"/>
        </w:rPr>
        <w:t>Fill in first and last name</w:t>
      </w:r>
    </w:p>
    <w:p xmlns:wp14="http://schemas.microsoft.com/office/word/2010/wordml" w:rsidRPr="009A122D" w:rsidR="0024385B" w:rsidP="0024385B" w:rsidRDefault="0024385B" w14:paraId="4E96B58C" wp14:textId="77777777" wp14:noSpellErr="1">
      <w:pPr>
        <w:pStyle w:val="ListParagraph"/>
        <w:numPr>
          <w:ilvl w:val="2"/>
          <w:numId w:val="4"/>
        </w:numPr>
        <w:spacing w:before="0" w:line="276" w:lineRule="auto"/>
        <w:ind w:left="1800"/>
        <w:rPr>
          <w:rStyle w:val="Strong"/>
        </w:rPr>
      </w:pPr>
      <w:r w:rsidRPr="009A122D">
        <w:rPr>
          <w:rStyle w:val="Strong"/>
        </w:rPr>
        <w:tab/>
      </w:r>
      <w:r w:rsidRPr="009A122D">
        <w:rPr>
          <w:rStyle w:val="Strong"/>
        </w:rPr>
        <w:t xml:space="preserve">Fill in “User Logon Name” – typically first initial of first name + full last </w:t>
      </w:r>
    </w:p>
    <w:p xmlns:wp14="http://schemas.microsoft.com/office/word/2010/wordml" w:rsidRPr="009A122D" w:rsidR="0024385B" w:rsidP="0024385B" w:rsidRDefault="0024385B" w14:paraId="42D1F2B3" wp14:textId="77777777" wp14:noSpellErr="1">
      <w:pPr>
        <w:pStyle w:val="ListParagraph"/>
        <w:ind w:left="1800" w:firstLine="720"/>
        <w:rPr>
          <w:rStyle w:val="Strong"/>
        </w:rPr>
      </w:pPr>
      <w:r w:rsidRPr="0EC55CEF" w:rsidR="0EC55CEF">
        <w:rPr>
          <w:rStyle w:val="Strong"/>
        </w:rPr>
        <w:t>name</w:t>
      </w:r>
    </w:p>
    <w:p xmlns:wp14="http://schemas.microsoft.com/office/word/2010/wordml" w:rsidRPr="009A122D" w:rsidR="0024385B" w:rsidP="0024385B" w:rsidRDefault="0024385B" w14:paraId="01251BAC" wp14:textId="77777777" wp14:noSpellErr="1">
      <w:pPr>
        <w:pStyle w:val="ListParagraph"/>
        <w:numPr>
          <w:ilvl w:val="2"/>
          <w:numId w:val="4"/>
        </w:numPr>
        <w:spacing w:before="0" w:line="276" w:lineRule="auto"/>
        <w:ind w:left="1800"/>
        <w:rPr>
          <w:rStyle w:val="Strong"/>
        </w:rPr>
      </w:pPr>
      <w:r w:rsidRPr="0EC55CEF" w:rsidR="0EC55CEF">
        <w:rPr>
          <w:rStyle w:val="Strong"/>
        </w:rPr>
        <w:t>If there is a duplicate, choose first initial of first name + first initial of middle name + full last name</w:t>
      </w:r>
    </w:p>
    <w:p xmlns:wp14="http://schemas.microsoft.com/office/word/2010/wordml" w:rsidRPr="009A122D" w:rsidR="0024385B" w:rsidP="0024385B" w:rsidRDefault="0024385B" w14:paraId="54EFD80B" wp14:textId="77777777" wp14:noSpellErr="1">
      <w:pPr>
        <w:pStyle w:val="ListParagraph"/>
        <w:numPr>
          <w:ilvl w:val="2"/>
          <w:numId w:val="4"/>
        </w:numPr>
        <w:spacing w:before="0" w:line="276" w:lineRule="auto"/>
        <w:ind w:left="1800"/>
        <w:rPr>
          <w:rStyle w:val="Strong"/>
        </w:rPr>
      </w:pPr>
      <w:r w:rsidRPr="0EC55CEF" w:rsidR="0EC55CEF">
        <w:rPr>
          <w:rStyle w:val="Strong"/>
        </w:rPr>
        <w:t xml:space="preserve">Put in </w:t>
      </w:r>
      <w:r w:rsidRPr="0EC55CEF" w:rsidR="0EC55CEF">
        <w:rPr>
          <w:rStyle w:val="Strong"/>
        </w:rPr>
        <w:t>the default password of XYZ</w:t>
      </w:r>
    </w:p>
    <w:p xmlns:wp14="http://schemas.microsoft.com/office/word/2010/wordml" w:rsidRPr="009A122D" w:rsidR="0024385B" w:rsidP="0024385B" w:rsidRDefault="0024385B" w14:paraId="554B014A" wp14:textId="77777777" wp14:noSpellErr="1">
      <w:pPr>
        <w:pStyle w:val="ListParagraph"/>
        <w:numPr>
          <w:ilvl w:val="2"/>
          <w:numId w:val="4"/>
        </w:numPr>
        <w:spacing w:before="0" w:line="276" w:lineRule="auto"/>
        <w:ind w:left="1800"/>
        <w:rPr>
          <w:rStyle w:val="Strong"/>
        </w:rPr>
      </w:pPr>
      <w:r w:rsidRPr="0EC55CEF" w:rsidR="0EC55CEF">
        <w:rPr>
          <w:rStyle w:val="Strong"/>
        </w:rPr>
        <w:t>Open the properties of the user AD</w:t>
      </w:r>
    </w:p>
    <w:p xmlns:wp14="http://schemas.microsoft.com/office/word/2010/wordml" w:rsidRPr="009A122D" w:rsidR="0024385B" w:rsidP="0024385B" w:rsidRDefault="0024385B" w14:paraId="56F47641" wp14:textId="77777777" wp14:noSpellErr="1">
      <w:pPr>
        <w:pStyle w:val="ListParagraph"/>
        <w:numPr>
          <w:ilvl w:val="3"/>
          <w:numId w:val="4"/>
        </w:numPr>
        <w:spacing w:before="0" w:line="276" w:lineRule="auto"/>
        <w:ind w:left="2520"/>
        <w:rPr>
          <w:rStyle w:val="Strong"/>
        </w:rPr>
      </w:pPr>
      <w:r w:rsidRPr="0EC55CEF" w:rsidR="0EC55CEF">
        <w:rPr>
          <w:rStyle w:val="Strong"/>
        </w:rPr>
        <w:t>General Tab</w:t>
      </w:r>
    </w:p>
    <w:p xmlns:wp14="http://schemas.microsoft.com/office/word/2010/wordml" w:rsidRPr="009A122D" w:rsidR="0024385B" w:rsidP="0024385B" w:rsidRDefault="0024385B" w14:paraId="7DA6E71D" wp14:textId="77777777" wp14:noSpellErr="1">
      <w:pPr>
        <w:pStyle w:val="ListParagraph"/>
        <w:numPr>
          <w:ilvl w:val="4"/>
          <w:numId w:val="4"/>
        </w:numPr>
        <w:spacing w:before="0" w:line="276" w:lineRule="auto"/>
        <w:ind w:left="3240"/>
        <w:rPr>
          <w:rStyle w:val="Strong"/>
        </w:rPr>
      </w:pPr>
      <w:r w:rsidRPr="0EC55CEF" w:rsidR="0EC55CEF">
        <w:rPr>
          <w:rStyle w:val="Strong"/>
        </w:rPr>
        <w:t>Enter their phone extension if they have one</w:t>
      </w:r>
    </w:p>
    <w:p xmlns:wp14="http://schemas.microsoft.com/office/word/2010/wordml" w:rsidRPr="009A122D" w:rsidR="0024385B" w:rsidP="0024385B" w:rsidRDefault="0024385B" w14:paraId="35B7128E" wp14:textId="77777777" wp14:noSpellErr="1">
      <w:pPr>
        <w:pStyle w:val="ListParagraph"/>
        <w:numPr>
          <w:ilvl w:val="3"/>
          <w:numId w:val="4"/>
        </w:numPr>
        <w:spacing w:before="0" w:line="276" w:lineRule="auto"/>
        <w:ind w:left="2520"/>
        <w:rPr>
          <w:rStyle w:val="Strong"/>
        </w:rPr>
      </w:pPr>
      <w:r w:rsidRPr="0EC55CEF" w:rsidR="0EC55CEF">
        <w:rPr>
          <w:rStyle w:val="Strong"/>
        </w:rPr>
        <w:t>Organization Tab</w:t>
      </w:r>
    </w:p>
    <w:p xmlns:wp14="http://schemas.microsoft.com/office/word/2010/wordml" w:rsidRPr="009A122D" w:rsidR="0024385B" w:rsidP="0024385B" w:rsidRDefault="0024385B" w14:paraId="0788FEC4" wp14:textId="77777777" wp14:noSpellErr="1">
      <w:pPr>
        <w:pStyle w:val="ListParagraph"/>
        <w:numPr>
          <w:ilvl w:val="4"/>
          <w:numId w:val="4"/>
        </w:numPr>
        <w:spacing w:before="0" w:line="276" w:lineRule="auto"/>
        <w:ind w:left="3240"/>
        <w:rPr>
          <w:rStyle w:val="Strong"/>
        </w:rPr>
      </w:pPr>
      <w:r w:rsidRPr="0EC55CEF" w:rsidR="0EC55CEF">
        <w:rPr>
          <w:rStyle w:val="Strong"/>
        </w:rPr>
        <w:t>Enter Job Title, Department, and Company (Compare another staff member to view the pattern</w:t>
      </w:r>
    </w:p>
    <w:p xmlns:wp14="http://schemas.microsoft.com/office/word/2010/wordml" w:rsidRPr="009A122D" w:rsidR="0024385B" w:rsidP="0024385B" w:rsidRDefault="0024385B" w14:paraId="47F47A33" wp14:textId="77777777" wp14:noSpellErr="1">
      <w:pPr>
        <w:pStyle w:val="ListParagraph"/>
        <w:numPr>
          <w:ilvl w:val="3"/>
          <w:numId w:val="4"/>
        </w:numPr>
        <w:spacing w:before="0" w:line="276" w:lineRule="auto"/>
        <w:ind w:left="2520"/>
        <w:rPr>
          <w:rStyle w:val="Strong"/>
        </w:rPr>
      </w:pPr>
      <w:r w:rsidRPr="0EC55CEF" w:rsidR="0EC55CEF">
        <w:rPr>
          <w:rStyle w:val="Strong"/>
        </w:rPr>
        <w:t>Member Of Tab</w:t>
      </w:r>
    </w:p>
    <w:p xmlns:wp14="http://schemas.microsoft.com/office/word/2010/wordml" w:rsidRPr="009A122D" w:rsidR="0024385B" w:rsidP="0024385B" w:rsidRDefault="0024385B" w14:paraId="46E46FBC" wp14:textId="77777777" wp14:noSpellErr="1">
      <w:pPr>
        <w:pStyle w:val="ListParagraph"/>
        <w:numPr>
          <w:ilvl w:val="5"/>
          <w:numId w:val="4"/>
        </w:numPr>
        <w:spacing w:before="0" w:line="276" w:lineRule="auto"/>
        <w:ind w:left="3960"/>
        <w:rPr>
          <w:rStyle w:val="Strong"/>
        </w:rPr>
      </w:pPr>
      <w:r w:rsidRPr="0EC55CEF" w:rsidR="0EC55CEF">
        <w:rPr>
          <w:rStyle w:val="Strong"/>
        </w:rPr>
        <w:t>Compare another staff member to see what group memberships they probably should have.</w:t>
      </w:r>
    </w:p>
    <w:p xmlns:wp14="http://schemas.microsoft.com/office/word/2010/wordml" w:rsidRPr="009A122D" w:rsidR="0024385B" w:rsidP="0024385B" w:rsidRDefault="0024385B" w14:paraId="3CD43338" wp14:textId="77777777" wp14:noSpellErr="1">
      <w:pPr>
        <w:pStyle w:val="ListParagraph"/>
        <w:numPr>
          <w:ilvl w:val="5"/>
          <w:numId w:val="4"/>
        </w:numPr>
        <w:spacing w:before="0" w:line="276" w:lineRule="auto"/>
        <w:ind w:left="3960"/>
        <w:rPr>
          <w:rStyle w:val="Strong"/>
        </w:rPr>
      </w:pPr>
      <w:r w:rsidRPr="0EC55CEF" w:rsidR="0EC55CEF">
        <w:rPr>
          <w:rStyle w:val="Strong"/>
        </w:rPr>
        <w:t>These need to be in or they will not get the proper permissions on the File Server.</w:t>
      </w:r>
    </w:p>
    <w:p xmlns:wp14="http://schemas.microsoft.com/office/word/2010/wordml" w:rsidRPr="009A122D" w:rsidR="0024385B" w:rsidP="0024385B" w:rsidRDefault="0024385B" w14:paraId="3997AE39" wp14:textId="77777777">
      <w:pPr>
        <w:pStyle w:val="ListParagraph"/>
        <w:ind w:left="1080"/>
        <w:rPr>
          <w:rStyle w:val="Strong"/>
        </w:rPr>
      </w:pPr>
    </w:p>
    <w:p xmlns:wp14="http://schemas.microsoft.com/office/word/2010/wordml" w:rsidRPr="009A122D" w:rsidR="0024385B" w:rsidP="0024385B" w:rsidRDefault="0024385B" w14:paraId="2B444975" wp14:textId="77777777" wp14:noSpellErr="1">
      <w:pPr>
        <w:pStyle w:val="ListParagraph"/>
        <w:numPr>
          <w:ilvl w:val="1"/>
          <w:numId w:val="4"/>
        </w:numPr>
        <w:spacing w:before="0" w:line="276" w:lineRule="auto"/>
        <w:ind w:left="1080"/>
        <w:rPr>
          <w:rStyle w:val="Strong"/>
        </w:rPr>
      </w:pPr>
      <w:r w:rsidRPr="0EC55CEF" w:rsidR="0EC55CEF">
        <w:rPr>
          <w:rStyle w:val="Strong"/>
        </w:rPr>
        <w:t>Add Office 365 Account</w:t>
      </w:r>
    </w:p>
    <w:p xmlns:wp14="http://schemas.microsoft.com/office/word/2010/wordml" w:rsidRPr="009A122D" w:rsidR="0024385B" w:rsidP="0024385B" w:rsidRDefault="0024385B" w14:paraId="78931305" wp14:textId="77777777" wp14:noSpellErr="1">
      <w:pPr>
        <w:pStyle w:val="ListParagraph"/>
        <w:numPr>
          <w:ilvl w:val="1"/>
          <w:numId w:val="4"/>
        </w:numPr>
        <w:spacing w:before="0" w:line="276" w:lineRule="auto"/>
        <w:ind w:left="1080"/>
        <w:rPr>
          <w:rStyle w:val="Strong"/>
        </w:rPr>
      </w:pPr>
      <w:r w:rsidRPr="0EC55CEF" w:rsidR="0EC55CEF">
        <w:rPr>
          <w:rStyle w:val="Strong"/>
        </w:rPr>
        <w:t>Add exchange account</w:t>
      </w:r>
    </w:p>
    <w:p xmlns:wp14="http://schemas.microsoft.com/office/word/2010/wordml" w:rsidRPr="009A122D" w:rsidR="0024385B" w:rsidP="0024385B" w:rsidRDefault="0024385B" w14:paraId="7D0C7D45" wp14:textId="77777777" wp14:noSpellErr="1">
      <w:pPr>
        <w:pStyle w:val="ListParagraph"/>
        <w:numPr>
          <w:ilvl w:val="2"/>
          <w:numId w:val="4"/>
        </w:numPr>
        <w:spacing w:before="0" w:line="276" w:lineRule="auto"/>
        <w:ind w:left="1800"/>
        <w:rPr>
          <w:rStyle w:val="Strong"/>
        </w:rPr>
      </w:pPr>
      <w:r w:rsidRPr="0EC55CEF" w:rsidR="0EC55CEF">
        <w:rPr>
          <w:rStyle w:val="Strong"/>
        </w:rPr>
        <w:t>Open Exchange Management Console</w:t>
      </w:r>
    </w:p>
    <w:p xmlns:wp14="http://schemas.microsoft.com/office/word/2010/wordml" w:rsidRPr="009A122D" w:rsidR="0024385B" w:rsidP="0024385B" w:rsidRDefault="0024385B" w14:paraId="7F5B7092" wp14:textId="77777777" wp14:noSpellErr="1">
      <w:pPr>
        <w:pStyle w:val="ListParagraph"/>
        <w:numPr>
          <w:ilvl w:val="2"/>
          <w:numId w:val="4"/>
        </w:numPr>
        <w:spacing w:before="0" w:line="276" w:lineRule="auto"/>
        <w:ind w:left="1800"/>
        <w:rPr>
          <w:rStyle w:val="Strong"/>
        </w:rPr>
      </w:pPr>
      <w:r w:rsidRPr="0EC55CEF" w:rsidR="0EC55CEF">
        <w:rPr>
          <w:rStyle w:val="Strong"/>
        </w:rPr>
        <w:t>Recipient Configuration &gt; Mailbox &gt; Right Click Mailbox &gt; New Mailbox &gt; User Mailbox &gt; Existing User &gt; Click the Add button and find the user</w:t>
      </w:r>
    </w:p>
    <w:p xmlns:wp14="http://schemas.microsoft.com/office/word/2010/wordml" w:rsidRPr="009A122D" w:rsidR="0024385B" w:rsidP="0024385B" w:rsidRDefault="0024385B" w14:paraId="6872F012" wp14:textId="77777777" wp14:noSpellErr="1">
      <w:pPr>
        <w:pStyle w:val="ListParagraph"/>
        <w:numPr>
          <w:ilvl w:val="2"/>
          <w:numId w:val="4"/>
        </w:numPr>
        <w:spacing w:before="0" w:line="276" w:lineRule="auto"/>
        <w:ind w:left="1800"/>
        <w:rPr>
          <w:rStyle w:val="Strong"/>
        </w:rPr>
      </w:pPr>
      <w:r w:rsidRPr="0EC55CEF" w:rsidR="0EC55CEF">
        <w:rPr>
          <w:rStyle w:val="Strong"/>
        </w:rPr>
        <w:t>Check “Specify the mailbox database…” For teachers choose “Staff”.  For admin and office users choose “Office”</w:t>
      </w:r>
    </w:p>
    <w:p xmlns:wp14="http://schemas.microsoft.com/office/word/2010/wordml" w:rsidRPr="009A122D" w:rsidR="0024385B" w:rsidP="0024385B" w:rsidRDefault="0024385B" w14:paraId="53CD87FF" wp14:textId="77777777" wp14:noSpellErr="1">
      <w:pPr>
        <w:pStyle w:val="ListParagraph"/>
        <w:numPr>
          <w:ilvl w:val="2"/>
          <w:numId w:val="4"/>
        </w:numPr>
        <w:spacing w:before="0" w:line="276" w:lineRule="auto"/>
        <w:ind w:left="1800"/>
        <w:rPr>
          <w:rStyle w:val="Strong"/>
        </w:rPr>
      </w:pPr>
      <w:r w:rsidRPr="0EC55CEF" w:rsidR="0EC55CEF">
        <w:rPr>
          <w:rStyle w:val="Strong"/>
        </w:rPr>
        <w:t>Click New</w:t>
      </w:r>
    </w:p>
    <w:p xmlns:wp14="http://schemas.microsoft.com/office/word/2010/wordml" w:rsidRPr="009A122D" w:rsidR="0024385B" w:rsidP="0024385B" w:rsidRDefault="0024385B" w14:paraId="758DC787" wp14:textId="77777777" wp14:noSpellErr="1">
      <w:pPr>
        <w:pStyle w:val="ListParagraph"/>
        <w:numPr>
          <w:ilvl w:val="1"/>
          <w:numId w:val="4"/>
        </w:numPr>
        <w:spacing w:before="0" w:line="276" w:lineRule="auto"/>
        <w:ind w:left="1080"/>
        <w:rPr>
          <w:rStyle w:val="Strong"/>
        </w:rPr>
      </w:pPr>
      <w:r w:rsidRPr="0EC55CEF" w:rsidR="0EC55CEF">
        <w:rPr>
          <w:rStyle w:val="Strong"/>
        </w:rPr>
        <w:t>Add phone extension / voicemail</w:t>
      </w:r>
    </w:p>
    <w:p xmlns:wp14="http://schemas.microsoft.com/office/word/2010/wordml" w:rsidRPr="009A122D" w:rsidR="0024385B" w:rsidP="0024385B" w:rsidRDefault="0024385B" w14:paraId="7EE49EAE" wp14:textId="77777777" wp14:noSpellErr="1">
      <w:pPr>
        <w:pStyle w:val="ListParagraph"/>
        <w:numPr>
          <w:ilvl w:val="2"/>
          <w:numId w:val="4"/>
        </w:numPr>
        <w:spacing w:before="0" w:line="276" w:lineRule="auto"/>
        <w:ind w:left="1800"/>
        <w:rPr>
          <w:rStyle w:val="Strong"/>
        </w:rPr>
      </w:pPr>
      <w:r w:rsidRPr="0EC55CEF" w:rsidR="0EC55CEF">
        <w:rPr>
          <w:rStyle w:val="Strong"/>
        </w:rPr>
        <w:t>TODO</w:t>
      </w:r>
    </w:p>
    <w:p xmlns:wp14="http://schemas.microsoft.com/office/word/2010/wordml" w:rsidRPr="00492812" w:rsidR="0024385B" w:rsidP="0024385B" w:rsidRDefault="0024385B" w14:paraId="54E1B364" wp14:textId="77777777">
      <w:pPr>
        <w:rPr>
          <w:rStyle w:val="Strong"/>
        </w:rPr>
      </w:pPr>
    </w:p>
    <w:p xmlns:wp14="http://schemas.microsoft.com/office/word/2010/wordml" w:rsidRPr="00492812" w:rsidR="0024385B" w:rsidP="0024385B" w:rsidRDefault="0024385B" w14:paraId="55F9DDAE" wp14:textId="77777777" wp14:noSpellErr="1">
      <w:pPr>
        <w:pStyle w:val="Heading3"/>
        <w:rPr>
          <w:rStyle w:val="Strong"/>
        </w:rPr>
      </w:pPr>
      <w:r w:rsidRPr="0EC55CEF" w:rsidR="0EC55CEF">
        <w:rPr>
          <w:rStyle w:val="Strong"/>
        </w:rPr>
        <w:t>Staff Room Change</w:t>
      </w:r>
    </w:p>
    <w:p xmlns:wp14="http://schemas.microsoft.com/office/word/2010/wordml" w:rsidRPr="00492812" w:rsidR="0024385B" w:rsidP="0024385B" w:rsidRDefault="0024385B" w14:paraId="6335CBDA" wp14:textId="77777777" wp14:noSpellErr="1">
      <w:pPr>
        <w:ind w:left="720"/>
        <w:rPr>
          <w:rStyle w:val="Strong"/>
        </w:rPr>
      </w:pPr>
      <w:r w:rsidRPr="0EC55CEF" w:rsidR="0EC55CEF">
        <w:rPr>
          <w:rStyle w:val="Strong"/>
        </w:rPr>
        <w:t>Change their Department name (Room number) and Telephone Number in ADUC</w:t>
      </w:r>
    </w:p>
    <w:p xmlns:wp14="http://schemas.microsoft.com/office/word/2010/wordml" w:rsidRPr="00492812" w:rsidR="0024385B" w:rsidP="0024385B" w:rsidRDefault="0024385B" w14:paraId="651AA794" wp14:textId="77777777">
      <w:pPr>
        <w:ind w:left="720"/>
        <w:rPr>
          <w:rStyle w:val="Strong"/>
        </w:rPr>
      </w:pPr>
      <w:r w:rsidRPr="64782396" w:rsidR="64782396">
        <w:rPr>
          <w:rStyle w:val="Strong"/>
        </w:rPr>
        <w:t xml:space="preserve">Generally it is best to delete out the current </w:t>
      </w:r>
      <w:proofErr w:type="spellStart"/>
      <w:r w:rsidRPr="64782396" w:rsidR="64782396">
        <w:rPr>
          <w:rStyle w:val="Strong"/>
        </w:rPr>
        <w:t>voicemailbox</w:t>
      </w:r>
      <w:proofErr w:type="spellEnd"/>
      <w:r w:rsidRPr="64782396" w:rsidR="64782396">
        <w:rPr>
          <w:rStyle w:val="Strong"/>
        </w:rPr>
        <w:t xml:space="preserve"> and recreate a new one.  Confirm with the previous staff member that they don’t need any current messages.  They will be deleted and unrecoverable.</w:t>
      </w:r>
    </w:p>
    <w:p xmlns:wp14="http://schemas.microsoft.com/office/word/2010/wordml" w:rsidRPr="00492812" w:rsidR="0024385B" w:rsidP="0024385B" w:rsidRDefault="0024385B" w14:paraId="0D2B738D" wp14:textId="77777777" wp14:noSpellErr="1">
      <w:pPr>
        <w:rPr>
          <w:rStyle w:val="Strong"/>
        </w:rPr>
      </w:pPr>
      <w:r w:rsidRPr="00492812">
        <w:rPr>
          <w:rStyle w:val="Strong"/>
        </w:rPr>
        <w:tab/>
      </w:r>
      <w:r w:rsidRPr="00492812">
        <w:rPr>
          <w:rStyle w:val="Strong"/>
        </w:rPr>
        <w:t>Follow the steps in the section “Create New Voicemail Box” in this document.</w:t>
      </w:r>
    </w:p>
    <w:p xmlns:wp14="http://schemas.microsoft.com/office/word/2010/wordml" w:rsidRPr="00492812" w:rsidR="0024385B" w:rsidP="0024385B" w:rsidRDefault="0024385B" w14:paraId="28B2E376" wp14:textId="77777777" wp14:noSpellErr="1">
      <w:pPr>
        <w:rPr>
          <w:rStyle w:val="Strong"/>
        </w:rPr>
      </w:pPr>
      <w:r w:rsidRPr="00492812">
        <w:rPr>
          <w:rStyle w:val="Strong"/>
        </w:rPr>
        <w:tab/>
      </w:r>
      <w:r w:rsidRPr="00492812">
        <w:rPr>
          <w:rStyle w:val="Strong"/>
        </w:rPr>
        <w:t xml:space="preserve">You should also make the appropriate change in </w:t>
      </w:r>
      <w:r w:rsidR="00B23F54">
        <w:rPr>
          <w:rStyle w:val="Strong"/>
        </w:rPr>
        <w:t>XYZ</w:t>
      </w:r>
    </w:p>
    <w:p xmlns:wp14="http://schemas.microsoft.com/office/word/2010/wordml" w:rsidRPr="00492812" w:rsidR="0024385B" w:rsidP="0024385B" w:rsidRDefault="0024385B" w14:paraId="34544992" wp14:textId="77777777" wp14:noSpellErr="1">
      <w:pPr>
        <w:rPr>
          <w:rStyle w:val="Strong"/>
        </w:rPr>
      </w:pPr>
      <w:r w:rsidRPr="00492812">
        <w:rPr>
          <w:rStyle w:val="Strong"/>
        </w:rPr>
        <w:tab/>
      </w:r>
      <w:r w:rsidRPr="00492812">
        <w:rPr>
          <w:rStyle w:val="Strong"/>
        </w:rPr>
        <w:tab/>
      </w:r>
      <w:r w:rsidRPr="00492812">
        <w:rPr>
          <w:rStyle w:val="Strong"/>
        </w:rPr>
        <w:t xml:space="preserve">Open </w:t>
      </w:r>
      <w:r w:rsidR="00B23F54">
        <w:rPr>
          <w:rStyle w:val="Strong"/>
        </w:rPr>
        <w:t>XYZ</w:t>
      </w:r>
    </w:p>
    <w:p xmlns:wp14="http://schemas.microsoft.com/office/word/2010/wordml" w:rsidRPr="00492812" w:rsidR="0024385B" w:rsidP="00B23F54" w:rsidRDefault="0024385B" w14:paraId="57C6D99C" wp14:textId="77777777" wp14:noSpellErr="1">
      <w:pPr>
        <w:rPr>
          <w:rStyle w:val="Strong"/>
        </w:rPr>
      </w:pPr>
      <w:r w:rsidRPr="00492812">
        <w:rPr>
          <w:rStyle w:val="Strong"/>
        </w:rPr>
        <w:tab/>
      </w:r>
      <w:r w:rsidRPr="00492812">
        <w:rPr>
          <w:rStyle w:val="Strong"/>
        </w:rPr>
        <w:tab/>
      </w:r>
      <w:r w:rsidRPr="00492812">
        <w:rPr>
          <w:rStyle w:val="Strong"/>
        </w:rPr>
        <w:tab/>
      </w:r>
      <w:r w:rsidR="00B23F54">
        <w:rPr>
          <w:rStyle w:val="Strong"/>
        </w:rPr>
        <w:t>Make the changes</w:t>
      </w:r>
    </w:p>
    <w:p xmlns:wp14="http://schemas.microsoft.com/office/word/2010/wordml" w:rsidRPr="00492812" w:rsidR="0024385B" w:rsidP="0024385B" w:rsidRDefault="0024385B" w14:paraId="094A4200" wp14:textId="77777777">
      <w:pPr>
        <w:rPr>
          <w:rStyle w:val="Strong"/>
        </w:rPr>
      </w:pPr>
    </w:p>
    <w:p xmlns:wp14="http://schemas.microsoft.com/office/word/2010/wordml" w:rsidRPr="00492812" w:rsidR="0024385B" w:rsidP="0024385B" w:rsidRDefault="0024385B" w14:paraId="7CD35E70" wp14:textId="77777777">
      <w:pPr>
        <w:pStyle w:val="Heading3"/>
        <w:rPr>
          <w:rStyle w:val="Strong"/>
        </w:rPr>
      </w:pPr>
      <w:r w:rsidRPr="64782396" w:rsidR="64782396">
        <w:rPr>
          <w:rStyle w:val="Strong"/>
        </w:rPr>
        <w:t xml:space="preserve">Bulk Add New </w:t>
      </w:r>
      <w:proofErr w:type="spellStart"/>
      <w:r w:rsidRPr="64782396" w:rsidR="64782396">
        <w:rPr>
          <w:rStyle w:val="Strong"/>
        </w:rPr>
        <w:t>USers</w:t>
      </w:r>
      <w:proofErr w:type="spellEnd"/>
    </w:p>
    <w:p xmlns:wp14="http://schemas.microsoft.com/office/word/2010/wordml" w:rsidRPr="00492812" w:rsidR="0024385B" w:rsidP="0024385B" w:rsidRDefault="0024385B" w14:paraId="7BB626E2" wp14:textId="77777777" wp14:noSpellErr="1">
      <w:pPr>
        <w:pStyle w:val="ListParagraph"/>
        <w:numPr>
          <w:ilvl w:val="0"/>
          <w:numId w:val="4"/>
        </w:numPr>
        <w:spacing w:before="0" w:line="276" w:lineRule="auto"/>
        <w:rPr>
          <w:rStyle w:val="Strong"/>
        </w:rPr>
      </w:pPr>
      <w:r w:rsidRPr="0EC55CEF" w:rsidR="0EC55CEF">
        <w:rPr>
          <w:rStyle w:val="Strong"/>
        </w:rPr>
        <w:t xml:space="preserve">Refer to the file </w:t>
      </w:r>
      <w:hyperlink r:id="Re03df1ace1284151">
        <w:r w:rsidRPr="0EC55CEF" w:rsidR="0EC55CEF">
          <w:rPr>
            <w:rStyle w:val="Strong"/>
          </w:rPr>
          <w:t>\\f</w:t>
        </w:r>
        <w:r w:rsidRPr="0EC55CEF" w:rsidR="0EC55CEF">
          <w:rPr>
            <w:rStyle w:val="Strong"/>
          </w:rPr>
          <w:t>ileserver1</w:t>
        </w:r>
        <w:r w:rsidRPr="0EC55CEF" w:rsidR="0EC55CEF">
          <w:rPr>
            <w:rStyle w:val="Strong"/>
          </w:rPr>
          <w:t>\Scripts\New User Creation\Bulk Create Users PowershellReadME.txt</w:t>
        </w:r>
      </w:hyperlink>
    </w:p>
    <w:p xmlns:wp14="http://schemas.microsoft.com/office/word/2010/wordml" w:rsidRPr="00492812" w:rsidR="0024385B" w:rsidP="0024385B" w:rsidRDefault="0024385B" w14:paraId="6F0C9C0E" wp14:textId="77777777">
      <w:pPr>
        <w:pStyle w:val="ListParagraph"/>
        <w:rPr>
          <w:rStyle w:val="Strong"/>
        </w:rPr>
      </w:pPr>
    </w:p>
    <w:p xmlns:wp14="http://schemas.microsoft.com/office/word/2010/wordml" w:rsidRPr="00492812" w:rsidR="0024385B" w:rsidP="0024385B" w:rsidRDefault="0024385B" w14:paraId="656963BA" wp14:textId="77777777">
      <w:pPr>
        <w:pStyle w:val="ListParagraph"/>
        <w:rPr>
          <w:rStyle w:val="Strong"/>
        </w:rPr>
      </w:pPr>
    </w:p>
    <w:p xmlns:wp14="http://schemas.microsoft.com/office/word/2010/wordml" w:rsidRPr="00492812" w:rsidR="0024385B" w:rsidP="0024385B" w:rsidRDefault="0024385B" w14:paraId="52DE8D0B" wp14:textId="77777777">
      <w:pPr>
        <w:rPr>
          <w:rStyle w:val="Strong"/>
        </w:rPr>
      </w:pPr>
    </w:p>
    <w:p xmlns:wp14="http://schemas.microsoft.com/office/word/2010/wordml" w:rsidRPr="00492812" w:rsidR="0024385B" w:rsidP="0024385B" w:rsidRDefault="0024385B" w14:paraId="404BFAAF" wp14:textId="77777777" wp14:noSpellErr="1">
      <w:pPr>
        <w:pStyle w:val="Heading3"/>
        <w:rPr>
          <w:rStyle w:val="Strong"/>
        </w:rPr>
      </w:pPr>
      <w:r w:rsidRPr="0EC55CEF" w:rsidR="0EC55CEF">
        <w:rPr>
          <w:rStyle w:val="Strong"/>
        </w:rPr>
        <w:t>Adding Printers to Print Server</w:t>
      </w:r>
    </w:p>
    <w:p xmlns:wp14="http://schemas.microsoft.com/office/word/2010/wordml" w:rsidRPr="00492812" w:rsidR="0024385B" w:rsidP="0024385B" w:rsidRDefault="0024385B" w14:paraId="66A9B7B7" wp14:textId="77777777" wp14:noSpellErr="1">
      <w:pPr>
        <w:ind w:left="360"/>
        <w:rPr>
          <w:rStyle w:val="Strong"/>
        </w:rPr>
      </w:pPr>
      <w:r w:rsidRPr="0EC55CEF" w:rsidR="0EC55CEF">
        <w:rPr>
          <w:rStyle w:val="Strong"/>
        </w:rPr>
        <w:t>When adding new printer drivers to the print server make sure to add x86 and x64 drivers in so you don’t have to worry about what architecture is connecting in the future.</w:t>
      </w:r>
    </w:p>
    <w:p xmlns:wp14="http://schemas.microsoft.com/office/word/2010/wordml" w:rsidRPr="00492812" w:rsidR="0024385B" w:rsidP="0024385B" w:rsidRDefault="0024385B" w14:paraId="0E90F9D3" wp14:textId="77777777" wp14:noSpellErr="1">
      <w:pPr>
        <w:ind w:left="360"/>
        <w:rPr>
          <w:rStyle w:val="Strong"/>
        </w:rPr>
      </w:pPr>
      <w:r w:rsidRPr="0EC55CEF" w:rsidR="0EC55CEF">
        <w:rPr>
          <w:rStyle w:val="Strong"/>
        </w:rPr>
        <w:t>Follow the format already in the print server</w:t>
      </w:r>
    </w:p>
    <w:p xmlns:wp14="http://schemas.microsoft.com/office/word/2010/wordml" w:rsidRPr="00492812" w:rsidR="0024385B" w:rsidP="0024385B" w:rsidRDefault="0024385B" w14:paraId="1BF23F21" wp14:textId="77777777" wp14:noSpellErr="1">
      <w:pPr>
        <w:ind w:left="360" w:firstLine="360"/>
        <w:rPr>
          <w:rStyle w:val="Strong"/>
        </w:rPr>
      </w:pPr>
      <w:r w:rsidRPr="0EC55CEF" w:rsidR="0EC55CEF">
        <w:rPr>
          <w:rStyle w:val="Strong"/>
        </w:rPr>
        <w:t>RM103-HP-LaserJet 4000N – UPD</w:t>
      </w:r>
    </w:p>
    <w:p xmlns:wp14="http://schemas.microsoft.com/office/word/2010/wordml" w:rsidRPr="00492812" w:rsidR="0024385B" w:rsidP="0024385B" w:rsidRDefault="0024385B" w14:paraId="015B2D9E" wp14:textId="77777777" wp14:noSpellErr="1">
      <w:pPr>
        <w:ind w:left="360" w:firstLine="360"/>
        <w:rPr>
          <w:rStyle w:val="Strong"/>
        </w:rPr>
      </w:pPr>
      <w:r w:rsidRPr="0EC55CEF" w:rsidR="0EC55CEF">
        <w:rPr>
          <w:rStyle w:val="Strong"/>
        </w:rPr>
        <w:t>Room 103</w:t>
      </w:r>
    </w:p>
    <w:p xmlns:wp14="http://schemas.microsoft.com/office/word/2010/wordml" w:rsidRPr="00492812" w:rsidR="0024385B" w:rsidP="0024385B" w:rsidRDefault="0024385B" w14:paraId="3B236456" wp14:textId="77777777" wp14:noSpellErr="1">
      <w:pPr>
        <w:ind w:left="360"/>
        <w:rPr>
          <w:rStyle w:val="Strong"/>
        </w:rPr>
      </w:pPr>
      <w:r w:rsidRPr="0EC55CEF" w:rsidR="0EC55CEF">
        <w:rPr>
          <w:rStyle w:val="Strong"/>
        </w:rPr>
        <w:t>Make sure to go to the sharing tab of the printer and check “list in the directory” so users can browse and install the printers themselves.</w:t>
      </w:r>
    </w:p>
    <w:p xmlns:wp14="http://schemas.microsoft.com/office/word/2010/wordml" w:rsidRPr="00492812" w:rsidR="0024385B" w:rsidP="0024385B" w:rsidRDefault="0024385B" w14:paraId="1D5CED09" wp14:textId="77777777" wp14:noSpellErr="1">
      <w:pPr>
        <w:ind w:left="360"/>
        <w:rPr>
          <w:rStyle w:val="Strong"/>
        </w:rPr>
      </w:pPr>
      <w:r w:rsidRPr="0EC55CEF" w:rsidR="0EC55CEF">
        <w:rPr>
          <w:rStyle w:val="Strong"/>
        </w:rPr>
        <w:t>When adding printers that do not have specific drivers append “- UPD” to the end of the printer name to signify it is using the HP Universal Print Driver.</w:t>
      </w:r>
    </w:p>
    <w:p xmlns:wp14="http://schemas.microsoft.com/office/word/2010/wordml" w:rsidRPr="00492812" w:rsidR="0024385B" w:rsidP="0024385B" w:rsidRDefault="0024385B" w14:paraId="311C3922" wp14:textId="77777777">
      <w:pPr>
        <w:rPr>
          <w:rStyle w:val="Strong"/>
        </w:rPr>
      </w:pPr>
    </w:p>
    <w:p xmlns:wp14="http://schemas.microsoft.com/office/word/2010/wordml" w:rsidRPr="00492812" w:rsidR="0024385B" w:rsidP="0024385B" w:rsidRDefault="0024385B" w14:paraId="6E28B4CB" wp14:noSpellErr="1" wp14:textId="3C140683">
      <w:pPr>
        <w:pStyle w:val="Heading3"/>
        <w:rPr>
          <w:rStyle w:val="Strong"/>
        </w:rPr>
      </w:pPr>
      <w:r w:rsidRPr="2E1A7C00" w:rsidR="2E1A7C00">
        <w:rPr>
          <w:rStyle w:val="Strong"/>
        </w:rPr>
        <w:t xml:space="preserve">Create a New </w:t>
      </w:r>
      <w:r w:rsidRPr="2E1A7C00" w:rsidR="2E1A7C00">
        <w:rPr>
          <w:rStyle w:val="Strong"/>
        </w:rPr>
        <w:t>V</w:t>
      </w:r>
      <w:r w:rsidRPr="2E1A7C00" w:rsidR="2E1A7C00">
        <w:rPr>
          <w:rStyle w:val="Strong"/>
        </w:rPr>
        <w:t>o</w:t>
      </w:r>
      <w:r w:rsidRPr="2E1A7C00" w:rsidR="2E1A7C00">
        <w:rPr>
          <w:rStyle w:val="Strong"/>
        </w:rPr>
        <w:t>icemail</w:t>
      </w:r>
      <w:r w:rsidRPr="2E1A7C00" w:rsidR="2E1A7C00">
        <w:rPr>
          <w:rStyle w:val="Strong"/>
        </w:rPr>
        <w:t xml:space="preserve"> box</w:t>
      </w:r>
    </w:p>
    <w:p xmlns:wp14="http://schemas.microsoft.com/office/word/2010/wordml" w:rsidRPr="00492812" w:rsidR="0024385B" w:rsidP="0024385B" w:rsidRDefault="0024385B" w14:paraId="39A6B11A" wp14:textId="77777777">
      <w:pPr>
        <w:pStyle w:val="ListParagraph"/>
        <w:rPr>
          <w:rStyle w:val="Strong"/>
        </w:rPr>
      </w:pPr>
    </w:p>
    <w:p xmlns:wp14="http://schemas.microsoft.com/office/word/2010/wordml" w:rsidRPr="00492812" w:rsidR="0024385B" w:rsidP="0024385B" w:rsidRDefault="0024385B" w14:paraId="4BCA6D86" wp14:textId="77777777">
      <w:pPr>
        <w:pStyle w:val="ListParagraph"/>
        <w:numPr>
          <w:ilvl w:val="1"/>
          <w:numId w:val="4"/>
        </w:numPr>
        <w:spacing w:before="0" w:line="276" w:lineRule="auto"/>
        <w:rPr>
          <w:rStyle w:val="Strong"/>
        </w:rPr>
      </w:pPr>
      <w:r w:rsidRPr="64782396" w:rsidR="64782396">
        <w:rPr>
          <w:rStyle w:val="Strong"/>
        </w:rPr>
        <w:t>Login to the voicemail system (</w:t>
      </w:r>
      <w:proofErr w:type="spellStart"/>
      <w:r w:rsidRPr="64782396" w:rsidR="64782396">
        <w:rPr>
          <w:rStyle w:val="Strong"/>
        </w:rPr>
        <w:t>xxx.xxx.xxx.xxx</w:t>
      </w:r>
      <w:proofErr w:type="spellEnd"/>
      <w:r w:rsidRPr="64782396" w:rsidR="64782396">
        <w:rPr>
          <w:rStyle w:val="Strong"/>
        </w:rPr>
        <w:t>) credentials in “Network Documentation</w:t>
      </w:r>
    </w:p>
    <w:p xmlns:wp14="http://schemas.microsoft.com/office/word/2010/wordml" w:rsidRPr="00492812" w:rsidR="0024385B" w:rsidP="00E81694" w:rsidRDefault="0024385B" w14:paraId="31802A30" wp14:textId="77777777" wp14:noSpellErr="1">
      <w:pPr>
        <w:pStyle w:val="ListParagraph"/>
        <w:numPr>
          <w:ilvl w:val="1"/>
          <w:numId w:val="4"/>
        </w:numPr>
        <w:spacing w:before="0" w:line="276" w:lineRule="auto"/>
        <w:rPr>
          <w:rStyle w:val="Strong"/>
        </w:rPr>
      </w:pPr>
      <w:r w:rsidRPr="0EC55CEF" w:rsidR="0EC55CEF">
        <w:rPr>
          <w:rStyle w:val="Strong"/>
        </w:rPr>
        <w:t>Enter the desired extension and click “add or edit”</w:t>
      </w:r>
      <w:r>
        <w:br/>
      </w:r>
      <w:r w:rsidRPr="0EC55CEF" w:rsidR="0EC55CEF">
        <w:rPr>
          <w:rStyle w:val="Strong"/>
        </w:rPr>
        <w:t xml:space="preserve">Follow the </w:t>
      </w:r>
      <w:r w:rsidRPr="0EC55CEF" w:rsidR="0EC55CEF">
        <w:rPr>
          <w:rStyle w:val="Strong"/>
        </w:rPr>
        <w:t>t</w:t>
      </w:r>
      <w:r w:rsidRPr="0EC55CEF" w:rsidR="0EC55CEF">
        <w:rPr>
          <w:rStyle w:val="Strong"/>
        </w:rPr>
        <w:t>emplate to create a new voicemail box</w:t>
      </w:r>
    </w:p>
    <w:p xmlns:wp14="http://schemas.microsoft.com/office/word/2010/wordml" w:rsidRPr="00492812" w:rsidR="0024385B" w:rsidP="0024385B" w:rsidRDefault="0024385B" w14:paraId="282B56B1" wp14:textId="77777777">
      <w:pPr>
        <w:rPr>
          <w:rStyle w:val="Strong"/>
        </w:rPr>
      </w:pPr>
    </w:p>
    <w:p xmlns:wp14="http://schemas.microsoft.com/office/word/2010/wordml" w:rsidRPr="00492812" w:rsidR="0024385B" w:rsidP="0024385B" w:rsidRDefault="0024385B" w14:paraId="34589607" wp14:textId="77777777">
      <w:pPr>
        <w:rPr>
          <w:rStyle w:val="Strong"/>
        </w:rPr>
      </w:pPr>
    </w:p>
    <w:p xmlns:wp14="http://schemas.microsoft.com/office/word/2010/wordml" w:rsidRPr="00492812" w:rsidR="0024385B" w:rsidP="0024385B" w:rsidRDefault="0024385B" w14:paraId="527C66A9" wp14:textId="77777777" wp14:noSpellErr="1">
      <w:pPr>
        <w:pStyle w:val="Heading3"/>
        <w:rPr>
          <w:rStyle w:val="Strong"/>
        </w:rPr>
      </w:pPr>
      <w:r w:rsidRPr="0EC55CEF" w:rsidR="0EC55CEF">
        <w:rPr>
          <w:rStyle w:val="Strong"/>
        </w:rPr>
        <w:t>Manually force Office 365 Directory Sync</w:t>
      </w:r>
    </w:p>
    <w:p xmlns:wp14="http://schemas.microsoft.com/office/word/2010/wordml" w:rsidRPr="00492812" w:rsidR="0024385B" w:rsidP="0024385B" w:rsidRDefault="0024385B" w14:paraId="567461DE" wp14:textId="77777777" wp14:noSpellErr="1">
      <w:pPr>
        <w:pStyle w:val="ListParagraph"/>
        <w:numPr>
          <w:ilvl w:val="1"/>
          <w:numId w:val="5"/>
        </w:numPr>
        <w:spacing w:before="0" w:line="276" w:lineRule="auto"/>
        <w:rPr>
          <w:rStyle w:val="Strong"/>
        </w:rPr>
      </w:pPr>
      <w:r w:rsidRPr="0EC55CEF" w:rsidR="0EC55CEF">
        <w:rPr>
          <w:rStyle w:val="Strong"/>
        </w:rPr>
        <w:t>Log onto your MS Directory Synchronization Server.</w:t>
      </w:r>
    </w:p>
    <w:p xmlns:wp14="http://schemas.microsoft.com/office/word/2010/wordml" w:rsidRPr="00492812" w:rsidR="0024385B" w:rsidP="0024385B" w:rsidRDefault="0024385B" w14:paraId="256C6E6D" wp14:textId="77777777" wp14:noSpellErr="1">
      <w:pPr>
        <w:pStyle w:val="ListParagraph"/>
        <w:numPr>
          <w:ilvl w:val="1"/>
          <w:numId w:val="5"/>
        </w:numPr>
        <w:spacing w:before="0" w:line="276" w:lineRule="auto"/>
        <w:rPr>
          <w:rStyle w:val="Strong"/>
        </w:rPr>
      </w:pPr>
      <w:r w:rsidRPr="0EC55CEF" w:rsidR="0EC55CEF">
        <w:rPr>
          <w:rStyle w:val="Strong"/>
        </w:rPr>
        <w:t>Browse to the following location:  C:\Program Files\Windows Azure Active Directory Sync</w:t>
      </w:r>
    </w:p>
    <w:p xmlns:wp14="http://schemas.microsoft.com/office/word/2010/wordml" w:rsidRPr="00492812" w:rsidR="0024385B" w:rsidP="0024385B" w:rsidRDefault="0024385B" w14:paraId="37A63F60" wp14:textId="77777777" wp14:noSpellErr="1">
      <w:pPr>
        <w:pStyle w:val="ListParagraph"/>
        <w:numPr>
          <w:ilvl w:val="1"/>
          <w:numId w:val="5"/>
        </w:numPr>
        <w:spacing w:before="0" w:line="276" w:lineRule="auto"/>
        <w:rPr>
          <w:rStyle w:val="Strong"/>
        </w:rPr>
      </w:pPr>
      <w:r w:rsidRPr="0EC55CEF" w:rsidR="0EC55CEF">
        <w:rPr>
          <w:rStyle w:val="Strong"/>
        </w:rPr>
        <w:t>Locate the DirSyncConfigShell.psc1 file and Double-click</w:t>
      </w:r>
    </w:p>
    <w:p xmlns:wp14="http://schemas.microsoft.com/office/word/2010/wordml" w:rsidRPr="00492812" w:rsidR="0024385B" w:rsidP="0024385B" w:rsidRDefault="0024385B" w14:paraId="2A5A7D85" wp14:textId="77777777">
      <w:pPr>
        <w:pStyle w:val="ListParagraph"/>
        <w:numPr>
          <w:ilvl w:val="1"/>
          <w:numId w:val="5"/>
        </w:numPr>
        <w:spacing w:before="0" w:line="276" w:lineRule="auto"/>
        <w:rPr>
          <w:rStyle w:val="Strong"/>
        </w:rPr>
      </w:pPr>
      <w:r w:rsidRPr="64782396" w:rsidR="64782396">
        <w:rPr>
          <w:rStyle w:val="Strong"/>
        </w:rPr>
        <w:t xml:space="preserve">When the </w:t>
      </w:r>
      <w:proofErr w:type="spellStart"/>
      <w:r w:rsidRPr="64782396" w:rsidR="64782396">
        <w:rPr>
          <w:rStyle w:val="Strong"/>
        </w:rPr>
        <w:t>Powershell</w:t>
      </w:r>
      <w:proofErr w:type="spellEnd"/>
      <w:r w:rsidRPr="64782396" w:rsidR="64782396">
        <w:rPr>
          <w:rStyle w:val="Strong"/>
        </w:rPr>
        <w:t xml:space="preserve"> module opens, input the following command:  </w:t>
      </w:r>
    </w:p>
    <w:p xmlns:wp14="http://schemas.microsoft.com/office/word/2010/wordml" w:rsidRPr="00492812" w:rsidR="0024385B" w:rsidP="0024385B" w:rsidRDefault="0024385B" w14:paraId="769CE179" wp14:textId="77777777">
      <w:pPr>
        <w:pStyle w:val="ListParagraph"/>
        <w:ind w:left="1440"/>
        <w:rPr>
          <w:rStyle w:val="Strong"/>
        </w:rPr>
      </w:pPr>
      <w:r w:rsidRPr="64782396" w:rsidR="64782396">
        <w:rPr>
          <w:rStyle w:val="Strong"/>
        </w:rPr>
        <w:t>Start-</w:t>
      </w:r>
      <w:proofErr w:type="spellStart"/>
      <w:r w:rsidRPr="64782396" w:rsidR="64782396">
        <w:rPr>
          <w:rStyle w:val="Strong"/>
        </w:rPr>
        <w:t>OnlineCoexistenceSync</w:t>
      </w:r>
      <w:proofErr w:type="spellEnd"/>
      <w:r w:rsidRPr="64782396" w:rsidR="64782396">
        <w:rPr>
          <w:rStyle w:val="Strong"/>
        </w:rPr>
        <w:t xml:space="preserve"> and press “Enter”.</w:t>
      </w:r>
    </w:p>
    <w:p xmlns:wp14="http://schemas.microsoft.com/office/word/2010/wordml" w:rsidRPr="00492812" w:rsidR="0024385B" w:rsidP="0024385B" w:rsidRDefault="0024385B" w14:paraId="79B50227" wp14:textId="77777777">
      <w:pPr>
        <w:rPr>
          <w:rStyle w:val="Strong"/>
        </w:rPr>
      </w:pPr>
    </w:p>
    <w:p xmlns:wp14="http://schemas.microsoft.com/office/word/2010/wordml" w:rsidRPr="00492812" w:rsidR="0024385B" w:rsidP="0024385B" w:rsidRDefault="0024385B" w14:paraId="6CD81504" wp14:textId="77777777">
      <w:pPr>
        <w:rPr>
          <w:rStyle w:val="Strong"/>
        </w:rPr>
      </w:pPr>
    </w:p>
    <w:p xmlns:wp14="http://schemas.microsoft.com/office/word/2010/wordml" w:rsidRPr="00492812" w:rsidR="0024385B" w:rsidP="0024385B" w:rsidRDefault="0024385B" w14:paraId="1DEF4FD1" wp14:textId="77777777" wp14:noSpellErr="1">
      <w:pPr>
        <w:pStyle w:val="Heading3"/>
        <w:rPr>
          <w:rStyle w:val="Strong"/>
        </w:rPr>
      </w:pPr>
      <w:r w:rsidRPr="0EC55CEF" w:rsidR="0EC55CEF">
        <w:rPr>
          <w:rStyle w:val="Strong"/>
        </w:rPr>
        <w:t>Connect to VRTX</w:t>
      </w:r>
    </w:p>
    <w:p xmlns:wp14="http://schemas.microsoft.com/office/word/2010/wordml" w:rsidRPr="00492812" w:rsidR="0024385B" w:rsidP="0024385B" w:rsidRDefault="0024385B" w14:paraId="6FD53076" wp14:textId="77777777">
      <w:pPr>
        <w:rPr>
          <w:rStyle w:val="Strong"/>
        </w:rPr>
      </w:pPr>
      <w:r w:rsidRPr="64782396" w:rsidR="64782396">
        <w:rPr>
          <w:rStyle w:val="Strong"/>
        </w:rPr>
        <w:t xml:space="preserve">Open a web </w:t>
      </w:r>
      <w:proofErr w:type="spellStart"/>
      <w:r w:rsidRPr="64782396" w:rsidR="64782396">
        <w:rPr>
          <w:rStyle w:val="Strong"/>
        </w:rPr>
        <w:t>brower</w:t>
      </w:r>
      <w:proofErr w:type="spellEnd"/>
      <w:r w:rsidRPr="64782396" w:rsidR="64782396">
        <w:rPr>
          <w:rStyle w:val="Strong"/>
        </w:rPr>
        <w:t xml:space="preserve"> and go to </w:t>
      </w:r>
      <w:r w:rsidRPr="64782396" w:rsidR="64782396">
        <w:rPr>
          <w:rStyle w:val="Strong"/>
        </w:rPr>
        <w:t>x.x.</w:t>
      </w:r>
      <w:proofErr w:type="spellStart"/>
      <w:r w:rsidRPr="64782396" w:rsidR="64782396">
        <w:rPr>
          <w:rStyle w:val="Strong"/>
        </w:rPr>
        <w:t>x.x</w:t>
      </w:r>
      <w:proofErr w:type="spellEnd"/>
      <w:r w:rsidRPr="64782396" w:rsidR="64782396">
        <w:rPr>
          <w:rStyle w:val="Strong"/>
        </w:rPr>
        <w:t xml:space="preserve"> </w:t>
      </w:r>
      <w:r w:rsidRPr="64782396" w:rsidR="64782396">
        <w:rPr>
          <w:rStyle w:val="Strong"/>
        </w:rPr>
        <w:t>and login using the credentials in the Network Documentation document</w:t>
      </w:r>
    </w:p>
    <w:p xmlns:wp14="http://schemas.microsoft.com/office/word/2010/wordml" w:rsidRPr="00492812" w:rsidR="0024385B" w:rsidP="0024385B" w:rsidRDefault="0024385B" w14:paraId="481F8DBD" wp14:textId="25B51EF5">
      <w:pPr>
        <w:ind w:left="720"/>
        <w:rPr>
          <w:rStyle w:val="Strong"/>
        </w:rPr>
      </w:pPr>
      <w:r w:rsidRPr="64782396" w:rsidR="64782396">
        <w:rPr>
          <w:rStyle w:val="Strong"/>
        </w:rPr>
        <w:t xml:space="preserve">To login to the console of the blades click on the blade you want and under the properties tab click “Launch Remote Console”.  This relies on Java so you may need to make changes to Java to allow the applet to install and run and if you are using IE you may need to add the </w:t>
      </w:r>
      <w:proofErr w:type="spellStart"/>
      <w:r w:rsidRPr="64782396" w:rsidR="64782396">
        <w:rPr>
          <w:rStyle w:val="Strong"/>
        </w:rPr>
        <w:t>iDRAC</w:t>
      </w:r>
      <w:proofErr w:type="spellEnd"/>
      <w:r w:rsidRPr="64782396" w:rsidR="64782396">
        <w:rPr>
          <w:rStyle w:val="Strong"/>
        </w:rPr>
        <w:t xml:space="preserve"> IP into the compatibility list</w:t>
      </w:r>
    </w:p>
    <w:sectPr w:rsidRPr="00492812" w:rsidR="0024385B" w:rsidSect="008B1DD7">
      <w:pgSz w:w="12240" w:h="15840" w:orient="portrait"/>
      <w:pgMar w:top="45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13A84" w:rsidRDefault="00713A84" w14:paraId="2E4192CB" wp14:textId="77777777">
      <w:pPr>
        <w:spacing w:after="0" w:line="240" w:lineRule="auto"/>
      </w:pPr>
      <w:r>
        <w:separator/>
      </w:r>
    </w:p>
  </w:endnote>
  <w:endnote w:type="continuationSeparator" w:id="0">
    <w:p xmlns:wp14="http://schemas.microsoft.com/office/word/2010/wordml" w:rsidR="00713A84" w:rsidRDefault="00713A84" w14:paraId="49529D8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13A84" w:rsidRDefault="00713A84" w14:paraId="5DF038F1" wp14:textId="77777777">
      <w:pPr>
        <w:spacing w:after="0" w:line="240" w:lineRule="auto"/>
      </w:pPr>
      <w:r>
        <w:separator/>
      </w:r>
    </w:p>
  </w:footnote>
  <w:footnote w:type="continuationSeparator" w:id="0">
    <w:p xmlns:wp14="http://schemas.microsoft.com/office/word/2010/wordml" w:rsidR="00713A84" w:rsidRDefault="00713A84" w14:paraId="7E3EBCC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A73FDD"/>
    <w:multiLevelType w:val="hybridMultilevel"/>
    <w:tmpl w:val="C480EC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7CF260A"/>
    <w:multiLevelType w:val="hybridMultilevel"/>
    <w:tmpl w:val="33C2F3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0715F"/>
    <w:multiLevelType w:val="hybridMultilevel"/>
    <w:tmpl w:val="3134DD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293C2B"/>
    <w:multiLevelType w:val="hybridMultilevel"/>
    <w:tmpl w:val="06ECD72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45C60628"/>
    <w:multiLevelType w:val="hybridMultilevel"/>
    <w:tmpl w:val="98F45BBC"/>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1">
    <w:abstractNumId w:val="7"/>
  </w:num>
  <w:num w:numId="2">
    <w:abstractNumId w:val="2"/>
  </w:num>
  <w:num w:numId="3">
    <w:abstractNumId w:val="6"/>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5B"/>
    <w:rsid w:val="0024385B"/>
    <w:rsid w:val="00295705"/>
    <w:rsid w:val="00313FF5"/>
    <w:rsid w:val="00713A84"/>
    <w:rsid w:val="007A5D0D"/>
    <w:rsid w:val="008B1DD7"/>
    <w:rsid w:val="008E6056"/>
    <w:rsid w:val="00A03891"/>
    <w:rsid w:val="00A24163"/>
    <w:rsid w:val="00B10843"/>
    <w:rsid w:val="00B23F54"/>
    <w:rsid w:val="00B45C61"/>
    <w:rsid w:val="00D73CC4"/>
    <w:rsid w:val="02F08EDF"/>
    <w:rsid w:val="0EC55CEF"/>
    <w:rsid w:val="1C75C022"/>
    <w:rsid w:val="2E1A7C00"/>
    <w:rsid w:val="4D865197"/>
    <w:rsid w:val="647823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97B5"/>
  <w15:docId w15:val="{22485443-1F69-4A48-9405-BB3BFAED4E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385B"/>
  </w:style>
  <w:style w:type="paragraph" w:styleId="Heading1">
    <w:name w:val="heading 1"/>
    <w:basedOn w:val="Normal"/>
    <w:next w:val="Normal"/>
    <w:link w:val="Heading1Char"/>
    <w:uiPriority w:val="9"/>
    <w:qFormat/>
    <w:pPr>
      <w:pBdr>
        <w:top w:val="single" w:color="099BDD" w:themeColor="text2" w:sz="24" w:space="0"/>
        <w:left w:val="single" w:color="099BDD" w:themeColor="text2" w:sz="24" w:space="0"/>
        <w:bottom w:val="single" w:color="099BDD" w:themeColor="text2" w:sz="24" w:space="0"/>
        <w:right w:val="single" w:color="099BDD" w:themeColor="text2" w:sz="24" w:space="0"/>
      </w:pBdr>
      <w:shd w:val="clear" w:color="auto" w:fill="099BDD" w:themeFill="text2"/>
      <w:spacing w:after="0"/>
      <w:outlineLvl w:val="0"/>
    </w:pPr>
    <w:rPr>
      <w:rFonts w:asciiTheme="majorHAnsi" w:hAnsiTheme="majorHAnsi" w:eastAsiaTheme="majorEastAsia"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Heading3">
    <w:name w:val="heading 3"/>
    <w:basedOn w:val="Normal"/>
    <w:next w:val="Normal"/>
    <w:link w:val="Heading3Char"/>
    <w:uiPriority w:val="9"/>
    <w:semiHidden/>
    <w:unhideWhenUsed/>
    <w:qFormat/>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hAnsiTheme="majorHAnsi" w:eastAsiaTheme="majorEastAsia"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hAnsiTheme="majorHAnsi" w:eastAsiaTheme="majorEastAsia" w:cstheme="majorBidi"/>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aps/>
      <w:color w:val="FFFFFF" w:themeColor="background1"/>
      <w:spacing w:val="15"/>
      <w:shd w:val="clear" w:color="auto" w:fill="099BDD" w:themeFill="text2"/>
    </w:rPr>
  </w:style>
  <w:style w:type="character" w:styleId="Heading2Char" w:customStyle="1">
    <w:name w:val="Heading 2 Char"/>
    <w:basedOn w:val="DefaultParagraphFont"/>
    <w:link w:val="Heading2"/>
    <w:uiPriority w:val="9"/>
    <w:rPr>
      <w:rFonts w:asciiTheme="majorHAnsi" w:hAnsiTheme="majorHAnsi" w:eastAsiaTheme="majorEastAsia" w:cstheme="majorBidi"/>
      <w:caps/>
      <w:spacing w:val="15"/>
      <w:shd w:val="clear" w:color="auto" w:fill="C9ECFC" w:themeFill="text2" w:themeFillTint="33"/>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Pr>
  </w:style>
  <w:style w:type="paragraph" w:styleId="Title">
    <w:name w:val="Title"/>
    <w:basedOn w:val="Normal"/>
    <w:next w:val="Normal"/>
    <w:link w:val="TitleChar"/>
    <w:uiPriority w:val="10"/>
    <w:qFormat/>
    <w:pPr>
      <w:spacing w:before="0" w:after="0"/>
    </w:pPr>
    <w:rPr>
      <w:rFonts w:asciiTheme="majorHAnsi" w:hAnsiTheme="majorHAnsi" w:eastAsiaTheme="majorEastAsia" w:cstheme="majorBidi"/>
      <w:caps/>
      <w:color w:val="099BDD" w:themeColor="text2"/>
      <w:spacing w:val="10"/>
      <w:sz w:val="52"/>
      <w:szCs w:val="52"/>
    </w:rPr>
  </w:style>
  <w:style w:type="character" w:styleId="TitleChar" w:customStyle="1">
    <w:name w:val="Title Char"/>
    <w:basedOn w:val="DefaultParagraphFont"/>
    <w:link w:val="Title"/>
    <w:uiPriority w:val="10"/>
    <w:rPr>
      <w:rFonts w:asciiTheme="majorHAnsi" w:hAnsiTheme="majorHAnsi" w:eastAsiaTheme="majorEastAsia"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styleId="SubtitleChar" w:customStyle="1">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styleId="QuoteChar" w:customStyle="1">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styleId="IntenseQuoteChar" w:customStyle="1">
    <w:name w:val="Intense Quote Char"/>
    <w:basedOn w:val="DefaultParagraphFont"/>
    <w:link w:val="IntenseQuote"/>
    <w:uiPriority w:val="30"/>
    <w:rPr>
      <w:color w:val="099BDD" w:themeColor="text2"/>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rPr>
      <w:rFonts w:asciiTheme="majorHAnsi" w:hAnsiTheme="majorHAnsi" w:eastAsiaTheme="majorEastAsia" w:cstheme="majorBidi"/>
      <w:caps/>
      <w:spacing w:val="10"/>
      <w:sz w:val="18"/>
      <w:szCs w:val="18"/>
    </w:rPr>
  </w:style>
  <w:style w:type="character" w:styleId="Heading9Char" w:customStyle="1">
    <w:name w:val="Heading 9 Char"/>
    <w:basedOn w:val="DefaultParagraphFont"/>
    <w:link w:val="Heading9"/>
    <w:uiPriority w:val="9"/>
    <w:rPr>
      <w:rFonts w:asciiTheme="majorHAnsi" w:hAnsiTheme="majorHAnsi" w:eastAsiaTheme="majorEastAsia"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styleId="NoSpacingChar" w:customStyle="1">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24385B"/>
    <w:rPr>
      <w:color w:val="005DBA" w:themeColor="hyperlink"/>
      <w:u w:val="single"/>
    </w:rPr>
  </w:style>
  <w:style w:type="paragraph" w:styleId="NormalWeb">
    <w:name w:val="Normal (Web)"/>
    <w:basedOn w:val="Normal"/>
    <w:uiPriority w:val="99"/>
    <w:semiHidden/>
    <w:unhideWhenUsed/>
    <w:rsid w:val="0024385B"/>
    <w:pPr>
      <w:spacing w:before="100" w:beforeAutospacing="1" w:after="100" w:afterAutospacing="1" w:line="240" w:lineRule="auto"/>
    </w:pPr>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microsoft.com/licensing/servicecenter/default.aspx" TargetMode="Externa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file:///\\filesserver1\licensing%20Info\" TargetMode="External" Id="rId10" /><Relationship Type="http://schemas.openxmlformats.org/officeDocument/2006/relationships/styles" Target="styles.xml" Id="rId4" /><Relationship Type="http://schemas.openxmlformats.org/officeDocument/2006/relationships/hyperlink" Target="file:///\\fileserver\sources\Apps" TargetMode="External" Id="rId9" /><Relationship Type="http://schemas.openxmlformats.org/officeDocument/2006/relationships/fontTable" Target="fontTable.xml" Id="rId14" /><Relationship Type="http://schemas.openxmlformats.org/officeDocument/2006/relationships/hyperlink" Target="mailto:tech@oneidacsd.org" TargetMode="External" Id="Rde9ac3d48d3e4dd8" /><Relationship Type="http://schemas.openxmlformats.org/officeDocument/2006/relationships/hyperlink" Target="file:///\\fs1\homes$\Admin\IT%20Admin\All\Scripts\New%20User%20Creation\Bulk%20Create%20Users%20KG%20Students%20PowershellReadME.txt" TargetMode="External" Id="Re03df1ace128415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jewsk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D30CD8A-5B16-4D22-8E4D-2DBA95F7ED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Banded design (blank).dotx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Matt Majewski</dc:creator>
  <keywords/>
  <lastModifiedBy>Guest</lastModifiedBy>
  <revision>14</revision>
  <dcterms:created xsi:type="dcterms:W3CDTF">2016-05-04T16:00:00.0000000Z</dcterms:created>
  <dcterms:modified xsi:type="dcterms:W3CDTF">2016-05-04T20:24:05.1669262Z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